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6268" w:rsidRPr="006F4707" w:rsidRDefault="00B06268" w:rsidP="00D1575C">
      <w:pPr>
        <w:pStyle w:val="Cabealho"/>
      </w:pPr>
    </w:p>
    <w:p w:rsidR="00B06268" w:rsidRPr="006F4707" w:rsidRDefault="006668AC" w:rsidP="006668AC">
      <w:pPr>
        <w:tabs>
          <w:tab w:val="left" w:pos="8139"/>
        </w:tabs>
      </w:pPr>
      <w:r>
        <w:tab/>
      </w:r>
    </w:p>
    <w:p w:rsidR="00B06268" w:rsidRPr="006F4707" w:rsidRDefault="00B06268"/>
    <w:p w:rsidR="00B06268" w:rsidRPr="006F4707" w:rsidRDefault="00B06268"/>
    <w:p w:rsidR="00B06268" w:rsidRPr="006F4707" w:rsidRDefault="00B06268"/>
    <w:p w:rsidR="00F95F28" w:rsidRPr="0088069F" w:rsidRDefault="00F95F28">
      <w:pPr>
        <w:pStyle w:val="Recuodecorpodetexto"/>
        <w:ind w:firstLine="0"/>
        <w:jc w:val="center"/>
        <w:rPr>
          <w:b/>
          <w:sz w:val="36"/>
        </w:rPr>
      </w:pPr>
    </w:p>
    <w:p w:rsidR="00B24E8A" w:rsidRPr="0088069F" w:rsidRDefault="00B24E8A">
      <w:pPr>
        <w:pStyle w:val="Recuodecorpodetexto"/>
        <w:ind w:firstLine="0"/>
        <w:jc w:val="center"/>
        <w:rPr>
          <w:b/>
          <w:sz w:val="36"/>
        </w:rPr>
      </w:pPr>
    </w:p>
    <w:p w:rsidR="00F95F28" w:rsidRPr="0088069F" w:rsidRDefault="008774CA">
      <w:pPr>
        <w:pStyle w:val="Recuodecorpodetexto"/>
        <w:ind w:firstLine="0"/>
        <w:jc w:val="center"/>
        <w:rPr>
          <w:b/>
          <w:sz w:val="36"/>
        </w:rPr>
      </w:pPr>
      <w:r>
        <w:rPr>
          <w:b/>
          <w:sz w:val="36"/>
        </w:rPr>
        <w:t>ENGENHARIA DE PRODUTO</w:t>
      </w:r>
      <w:r w:rsidR="007E5518">
        <w:rPr>
          <w:b/>
          <w:sz w:val="36"/>
        </w:rPr>
        <w:t xml:space="preserve"> DO </w:t>
      </w:r>
      <w:r>
        <w:rPr>
          <w:b/>
          <w:sz w:val="36"/>
        </w:rPr>
        <w:t>[NOME DO SISTEMA]</w:t>
      </w:r>
    </w:p>
    <w:p w:rsidR="00B06268" w:rsidRPr="0088069F" w:rsidRDefault="00B06268">
      <w:pPr>
        <w:pStyle w:val="Recuodecorpodetexto"/>
        <w:jc w:val="center"/>
        <w:rPr>
          <w:b/>
          <w:sz w:val="36"/>
        </w:rPr>
      </w:pPr>
    </w:p>
    <w:p w:rsidR="00B24E8A" w:rsidRPr="006F4707" w:rsidRDefault="00B24E8A">
      <w:pPr>
        <w:pStyle w:val="Recuodecorpodetexto"/>
        <w:jc w:val="center"/>
        <w:rPr>
          <w:b/>
          <w:sz w:val="3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757"/>
        <w:gridCol w:w="3300"/>
      </w:tblGrid>
      <w:tr w:rsidR="004A3330" w:rsidRPr="006F4707" w:rsidTr="00635740">
        <w:trPr>
          <w:trHeight w:val="600"/>
          <w:jc w:val="center"/>
        </w:trPr>
        <w:tc>
          <w:tcPr>
            <w:tcW w:w="5757" w:type="dxa"/>
            <w:tcBorders>
              <w:bottom w:val="single" w:sz="4" w:space="0" w:color="auto"/>
            </w:tcBorders>
          </w:tcPr>
          <w:p w:rsidR="004A3330" w:rsidRPr="0088069F" w:rsidRDefault="004A3330" w:rsidP="004A3330">
            <w:pPr>
              <w:pStyle w:val="Recuodecorpodetexto"/>
              <w:ind w:firstLine="0"/>
              <w:rPr>
                <w:rStyle w:val="Estilo15pt"/>
              </w:rPr>
            </w:pPr>
            <w:r w:rsidRPr="0088069F">
              <w:rPr>
                <w:rStyle w:val="Estilo15pt"/>
              </w:rPr>
              <w:t xml:space="preserve">Autores: </w:t>
            </w:r>
          </w:p>
          <w:p w:rsidR="004A3330" w:rsidRPr="0088069F" w:rsidRDefault="005F2C03" w:rsidP="00C81EF2">
            <w:pPr>
              <w:pStyle w:val="Recuodecorpodetexto"/>
              <w:tabs>
                <w:tab w:val="left" w:pos="571"/>
                <w:tab w:val="center" w:pos="2808"/>
              </w:tabs>
              <w:ind w:firstLine="0"/>
              <w:jc w:val="left"/>
              <w:rPr>
                <w:rStyle w:val="Estilo15pt"/>
                <w:szCs w:val="30"/>
              </w:rPr>
            </w:pPr>
            <w:r>
              <w:rPr>
                <w:rStyle w:val="Estilo15pt"/>
                <w:szCs w:val="30"/>
              </w:rPr>
              <w:t xml:space="preserve">Marcelo </w:t>
            </w:r>
            <w:proofErr w:type="spellStart"/>
            <w:r>
              <w:rPr>
                <w:rStyle w:val="Estilo15pt"/>
                <w:szCs w:val="30"/>
              </w:rPr>
              <w:t>Scavone</w:t>
            </w:r>
            <w:proofErr w:type="spellEnd"/>
            <w:r>
              <w:rPr>
                <w:rStyle w:val="Estilo15pt"/>
                <w:szCs w:val="30"/>
              </w:rPr>
              <w:t xml:space="preserve"> / Gabriel Kenzo</w:t>
            </w:r>
          </w:p>
        </w:tc>
        <w:tc>
          <w:tcPr>
            <w:tcW w:w="3300" w:type="dxa"/>
            <w:tcBorders>
              <w:bottom w:val="single" w:sz="4" w:space="0" w:color="auto"/>
            </w:tcBorders>
          </w:tcPr>
          <w:p w:rsidR="004A3330" w:rsidRPr="0088069F" w:rsidRDefault="004A3330" w:rsidP="0043274B">
            <w:pPr>
              <w:pStyle w:val="Recuodecorpodetexto"/>
              <w:ind w:firstLine="0"/>
              <w:rPr>
                <w:sz w:val="30"/>
              </w:rPr>
            </w:pPr>
            <w:r w:rsidRPr="0088069F">
              <w:rPr>
                <w:rStyle w:val="Estilo15pt"/>
              </w:rPr>
              <w:t>Data de emissão</w:t>
            </w:r>
            <w:r w:rsidRPr="0088069F">
              <w:rPr>
                <w:sz w:val="30"/>
              </w:rPr>
              <w:t>:</w:t>
            </w:r>
          </w:p>
          <w:p w:rsidR="004A3330" w:rsidRPr="0088069F" w:rsidRDefault="005F2C03" w:rsidP="00E51DB1">
            <w:pPr>
              <w:pStyle w:val="Recuodecorpodetexto"/>
              <w:ind w:firstLine="0"/>
              <w:rPr>
                <w:b/>
                <w:sz w:val="36"/>
              </w:rPr>
            </w:pPr>
            <w:r>
              <w:rPr>
                <w:b/>
                <w:sz w:val="36"/>
              </w:rPr>
              <w:t>0</w:t>
            </w:r>
            <w:r w:rsidR="00884D4A">
              <w:rPr>
                <w:b/>
                <w:sz w:val="36"/>
              </w:rPr>
              <w:t>8</w:t>
            </w:r>
            <w:r>
              <w:rPr>
                <w:b/>
                <w:sz w:val="36"/>
              </w:rPr>
              <w:t>/09/2019</w:t>
            </w:r>
          </w:p>
        </w:tc>
      </w:tr>
      <w:tr w:rsidR="004A3330" w:rsidRPr="006F4707" w:rsidTr="00635740">
        <w:trPr>
          <w:trHeight w:val="600"/>
          <w:jc w:val="center"/>
        </w:trPr>
        <w:tc>
          <w:tcPr>
            <w:tcW w:w="5757" w:type="dxa"/>
            <w:tcBorders>
              <w:bottom w:val="single" w:sz="4" w:space="0" w:color="auto"/>
            </w:tcBorders>
          </w:tcPr>
          <w:p w:rsidR="004A3330" w:rsidRPr="0088069F" w:rsidRDefault="004A3330" w:rsidP="004A3330">
            <w:pPr>
              <w:pStyle w:val="Recuodecorpodetexto"/>
              <w:ind w:firstLine="0"/>
              <w:rPr>
                <w:rStyle w:val="Estilo15pt"/>
              </w:rPr>
            </w:pPr>
            <w:r w:rsidRPr="0088069F">
              <w:rPr>
                <w:rStyle w:val="Estilo15pt"/>
              </w:rPr>
              <w:t>Revisor:</w:t>
            </w:r>
          </w:p>
          <w:p w:rsidR="007A32E7" w:rsidRPr="0088069F" w:rsidRDefault="005F2C03" w:rsidP="0043274B">
            <w:pPr>
              <w:pStyle w:val="Recuodecorpodetexto"/>
              <w:tabs>
                <w:tab w:val="left" w:pos="571"/>
                <w:tab w:val="center" w:pos="2808"/>
              </w:tabs>
              <w:ind w:firstLine="0"/>
              <w:jc w:val="left"/>
              <w:rPr>
                <w:rStyle w:val="Estilo15pt"/>
              </w:rPr>
            </w:pPr>
            <w:r>
              <w:rPr>
                <w:rStyle w:val="Estilo15pt"/>
              </w:rPr>
              <w:t>Ana Claudia Rossi</w:t>
            </w:r>
          </w:p>
        </w:tc>
        <w:tc>
          <w:tcPr>
            <w:tcW w:w="3300" w:type="dxa"/>
            <w:tcBorders>
              <w:bottom w:val="single" w:sz="4" w:space="0" w:color="auto"/>
            </w:tcBorders>
          </w:tcPr>
          <w:p w:rsidR="004A3330" w:rsidRPr="0088069F" w:rsidRDefault="004A3330" w:rsidP="004A3330">
            <w:pPr>
              <w:pStyle w:val="Recuodecorpodetexto"/>
              <w:ind w:firstLine="0"/>
              <w:rPr>
                <w:rStyle w:val="Estilo15pt"/>
              </w:rPr>
            </w:pPr>
            <w:r w:rsidRPr="0088069F">
              <w:rPr>
                <w:rStyle w:val="Estilo15pt"/>
              </w:rPr>
              <w:t>Data de revisão:</w:t>
            </w:r>
          </w:p>
          <w:p w:rsidR="007A32E7" w:rsidRPr="0088069F" w:rsidRDefault="007A32E7" w:rsidP="004A3330">
            <w:pPr>
              <w:pStyle w:val="Recuodecorpodetexto"/>
              <w:ind w:firstLine="0"/>
              <w:rPr>
                <w:rStyle w:val="Estilo15pt"/>
              </w:rPr>
            </w:pPr>
            <w:bookmarkStart w:id="0" w:name="_GoBack"/>
            <w:bookmarkEnd w:id="0"/>
          </w:p>
        </w:tc>
      </w:tr>
    </w:tbl>
    <w:p w:rsidR="00B06268" w:rsidRPr="006F4707" w:rsidRDefault="00B06268">
      <w:pPr>
        <w:jc w:val="center"/>
      </w:pPr>
    </w:p>
    <w:p w:rsidR="00B24E8A" w:rsidRPr="006F4707" w:rsidRDefault="00B24E8A">
      <w:pPr>
        <w:jc w:val="center"/>
      </w:pPr>
    </w:p>
    <w:p w:rsidR="00B06268" w:rsidRPr="0088069F" w:rsidRDefault="00B06268">
      <w:pPr>
        <w:jc w:val="center"/>
        <w:rPr>
          <w:sz w:val="30"/>
        </w:rPr>
      </w:pPr>
      <w:r w:rsidRPr="0088069F">
        <w:rPr>
          <w:rStyle w:val="Estilo15pt"/>
        </w:rPr>
        <w:t xml:space="preserve">Versão </w:t>
      </w:r>
      <w:r w:rsidRPr="0088069F">
        <w:rPr>
          <w:sz w:val="30"/>
        </w:rPr>
        <w:t>0</w:t>
      </w:r>
      <w:r w:rsidR="000138AD" w:rsidRPr="0088069F">
        <w:rPr>
          <w:sz w:val="30"/>
        </w:rPr>
        <w:t>1</w:t>
      </w:r>
      <w:r w:rsidRPr="0088069F">
        <w:rPr>
          <w:sz w:val="30"/>
        </w:rPr>
        <w:t>.00</w:t>
      </w:r>
    </w:p>
    <w:p w:rsidR="004A3330" w:rsidRPr="006F4707" w:rsidRDefault="004A3330">
      <w:pPr>
        <w:jc w:val="center"/>
      </w:pPr>
    </w:p>
    <w:p w:rsidR="004A3330" w:rsidRPr="006F4707" w:rsidRDefault="004A3330">
      <w:pPr>
        <w:spacing w:before="0" w:line="240" w:lineRule="auto"/>
        <w:jc w:val="left"/>
      </w:pPr>
      <w:r w:rsidRPr="006F4707">
        <w:br w:type="page"/>
      </w:r>
    </w:p>
    <w:p w:rsidR="004A3330" w:rsidRPr="006F4707" w:rsidRDefault="004A3330" w:rsidP="004A3330">
      <w:r w:rsidRPr="006F4707">
        <w:lastRenderedPageBreak/>
        <w:t>FOLHA DE CONTROLE DE REVISÕES</w:t>
      </w:r>
    </w:p>
    <w:tbl>
      <w:tblPr>
        <w:tblW w:w="9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60"/>
        <w:gridCol w:w="1500"/>
        <w:gridCol w:w="6580"/>
      </w:tblGrid>
      <w:tr w:rsidR="004A3330" w:rsidRPr="006F4707" w:rsidTr="00A21FDC">
        <w:trPr>
          <w:trHeight w:val="480"/>
        </w:trPr>
        <w:tc>
          <w:tcPr>
            <w:tcW w:w="1460" w:type="dxa"/>
            <w:vAlign w:val="center"/>
          </w:tcPr>
          <w:p w:rsidR="004A3330" w:rsidRPr="006F4707" w:rsidRDefault="004A3330" w:rsidP="00115AC6">
            <w:pPr>
              <w:jc w:val="center"/>
              <w:rPr>
                <w:b/>
                <w:bCs/>
                <w:sz w:val="28"/>
              </w:rPr>
            </w:pPr>
            <w:r w:rsidRPr="006F4707">
              <w:rPr>
                <w:b/>
                <w:bCs/>
                <w:sz w:val="28"/>
              </w:rPr>
              <w:t xml:space="preserve">Número da </w:t>
            </w:r>
            <w:r w:rsidR="006668AC">
              <w:rPr>
                <w:b/>
                <w:bCs/>
                <w:sz w:val="28"/>
              </w:rPr>
              <w:t>revisão</w:t>
            </w:r>
          </w:p>
        </w:tc>
        <w:tc>
          <w:tcPr>
            <w:tcW w:w="1500" w:type="dxa"/>
            <w:vAlign w:val="center"/>
          </w:tcPr>
          <w:p w:rsidR="004A3330" w:rsidRPr="006F4707" w:rsidRDefault="004A3330" w:rsidP="006668AC">
            <w:pPr>
              <w:jc w:val="center"/>
              <w:rPr>
                <w:b/>
                <w:bCs/>
                <w:sz w:val="28"/>
              </w:rPr>
            </w:pPr>
            <w:r w:rsidRPr="006F4707">
              <w:rPr>
                <w:b/>
                <w:bCs/>
                <w:sz w:val="28"/>
              </w:rPr>
              <w:t>Data de emissão</w:t>
            </w:r>
          </w:p>
        </w:tc>
        <w:tc>
          <w:tcPr>
            <w:tcW w:w="6580" w:type="dxa"/>
            <w:vAlign w:val="center"/>
          </w:tcPr>
          <w:p w:rsidR="004A3330" w:rsidRPr="006F4707" w:rsidRDefault="004A3330" w:rsidP="00880D0B">
            <w:pPr>
              <w:jc w:val="center"/>
              <w:rPr>
                <w:b/>
                <w:bCs/>
                <w:sz w:val="28"/>
              </w:rPr>
            </w:pPr>
            <w:r w:rsidRPr="006F4707">
              <w:rPr>
                <w:b/>
                <w:bCs/>
                <w:sz w:val="28"/>
              </w:rPr>
              <w:t>Registro de modificações</w:t>
            </w:r>
          </w:p>
        </w:tc>
      </w:tr>
      <w:tr w:rsidR="004A3330" w:rsidRPr="006F4707" w:rsidTr="00A21FDC">
        <w:trPr>
          <w:trHeight w:val="480"/>
        </w:trPr>
        <w:tc>
          <w:tcPr>
            <w:tcW w:w="1460" w:type="dxa"/>
            <w:vAlign w:val="center"/>
          </w:tcPr>
          <w:p w:rsidR="004A3330" w:rsidRPr="006F4707" w:rsidRDefault="004A3330" w:rsidP="00635740">
            <w:pPr>
              <w:rPr>
                <w:b/>
                <w:bCs/>
                <w:sz w:val="28"/>
              </w:rPr>
            </w:pPr>
            <w:r w:rsidRPr="006F4707">
              <w:rPr>
                <w:b/>
                <w:bCs/>
                <w:sz w:val="28"/>
              </w:rPr>
              <w:t>00</w:t>
            </w:r>
          </w:p>
        </w:tc>
        <w:tc>
          <w:tcPr>
            <w:tcW w:w="1500" w:type="dxa"/>
            <w:vAlign w:val="center"/>
          </w:tcPr>
          <w:p w:rsidR="004A3330" w:rsidRPr="006F4707" w:rsidRDefault="004A3330" w:rsidP="00676CA1">
            <w:pPr>
              <w:rPr>
                <w:sz w:val="20"/>
              </w:rPr>
            </w:pPr>
          </w:p>
        </w:tc>
        <w:tc>
          <w:tcPr>
            <w:tcW w:w="6580" w:type="dxa"/>
            <w:vAlign w:val="center"/>
          </w:tcPr>
          <w:p w:rsidR="004A3330" w:rsidRPr="006F4707" w:rsidRDefault="004A3330" w:rsidP="00635740">
            <w:pPr>
              <w:rPr>
                <w:sz w:val="20"/>
              </w:rPr>
            </w:pPr>
          </w:p>
        </w:tc>
      </w:tr>
      <w:tr w:rsidR="004A3330" w:rsidRPr="006F4707" w:rsidTr="00A21FDC">
        <w:trPr>
          <w:trHeight w:val="480"/>
        </w:trPr>
        <w:tc>
          <w:tcPr>
            <w:tcW w:w="1460" w:type="dxa"/>
            <w:vAlign w:val="center"/>
          </w:tcPr>
          <w:p w:rsidR="004A3330" w:rsidRPr="006F4707" w:rsidRDefault="004A3330" w:rsidP="00635740">
            <w:pPr>
              <w:rPr>
                <w:b/>
                <w:bCs/>
                <w:sz w:val="28"/>
              </w:rPr>
            </w:pPr>
            <w:r w:rsidRPr="006F4707">
              <w:rPr>
                <w:b/>
                <w:bCs/>
                <w:sz w:val="28"/>
              </w:rPr>
              <w:t>01</w:t>
            </w:r>
          </w:p>
        </w:tc>
        <w:tc>
          <w:tcPr>
            <w:tcW w:w="1500" w:type="dxa"/>
            <w:vAlign w:val="center"/>
          </w:tcPr>
          <w:p w:rsidR="004A3330" w:rsidRPr="006F4707" w:rsidRDefault="004A3330" w:rsidP="00635740">
            <w:pPr>
              <w:rPr>
                <w:sz w:val="20"/>
              </w:rPr>
            </w:pPr>
          </w:p>
        </w:tc>
        <w:tc>
          <w:tcPr>
            <w:tcW w:w="6580" w:type="dxa"/>
            <w:vAlign w:val="center"/>
          </w:tcPr>
          <w:p w:rsidR="004A3330" w:rsidRPr="006F4707" w:rsidRDefault="004A3330" w:rsidP="00635740">
            <w:pPr>
              <w:rPr>
                <w:sz w:val="20"/>
              </w:rPr>
            </w:pPr>
          </w:p>
        </w:tc>
      </w:tr>
      <w:tr w:rsidR="004A3330" w:rsidRPr="006F4707" w:rsidTr="00A21FDC">
        <w:trPr>
          <w:trHeight w:val="480"/>
        </w:trPr>
        <w:tc>
          <w:tcPr>
            <w:tcW w:w="1460" w:type="dxa"/>
            <w:vAlign w:val="center"/>
          </w:tcPr>
          <w:p w:rsidR="004A3330" w:rsidRPr="006F4707" w:rsidRDefault="004A3330" w:rsidP="00635740">
            <w:pPr>
              <w:rPr>
                <w:b/>
                <w:bCs/>
                <w:sz w:val="28"/>
              </w:rPr>
            </w:pPr>
            <w:r w:rsidRPr="006F4707">
              <w:rPr>
                <w:b/>
                <w:bCs/>
                <w:sz w:val="28"/>
              </w:rPr>
              <w:t>02</w:t>
            </w:r>
          </w:p>
        </w:tc>
        <w:tc>
          <w:tcPr>
            <w:tcW w:w="1500" w:type="dxa"/>
            <w:vAlign w:val="center"/>
          </w:tcPr>
          <w:p w:rsidR="004A3330" w:rsidRPr="006F4707" w:rsidRDefault="004A3330" w:rsidP="00635740">
            <w:pPr>
              <w:rPr>
                <w:sz w:val="20"/>
              </w:rPr>
            </w:pPr>
          </w:p>
        </w:tc>
        <w:tc>
          <w:tcPr>
            <w:tcW w:w="6580" w:type="dxa"/>
            <w:vAlign w:val="center"/>
          </w:tcPr>
          <w:p w:rsidR="004A3330" w:rsidRPr="006F4707" w:rsidRDefault="004A3330" w:rsidP="00635740">
            <w:pPr>
              <w:rPr>
                <w:sz w:val="20"/>
              </w:rPr>
            </w:pPr>
          </w:p>
        </w:tc>
      </w:tr>
      <w:tr w:rsidR="004A3330" w:rsidRPr="006F4707" w:rsidTr="00A21FDC">
        <w:trPr>
          <w:trHeight w:val="480"/>
        </w:trPr>
        <w:tc>
          <w:tcPr>
            <w:tcW w:w="1460" w:type="dxa"/>
            <w:vAlign w:val="center"/>
          </w:tcPr>
          <w:p w:rsidR="004A3330" w:rsidRPr="006F4707" w:rsidRDefault="004A3330" w:rsidP="00635740">
            <w:pPr>
              <w:rPr>
                <w:b/>
                <w:bCs/>
                <w:sz w:val="28"/>
              </w:rPr>
            </w:pPr>
            <w:r w:rsidRPr="006F4707">
              <w:rPr>
                <w:b/>
                <w:bCs/>
                <w:sz w:val="28"/>
              </w:rPr>
              <w:t>03</w:t>
            </w:r>
          </w:p>
        </w:tc>
        <w:tc>
          <w:tcPr>
            <w:tcW w:w="1500" w:type="dxa"/>
            <w:vAlign w:val="center"/>
          </w:tcPr>
          <w:p w:rsidR="004A3330" w:rsidRPr="006F4707" w:rsidRDefault="004A3330" w:rsidP="00635740">
            <w:pPr>
              <w:rPr>
                <w:sz w:val="20"/>
              </w:rPr>
            </w:pPr>
          </w:p>
        </w:tc>
        <w:tc>
          <w:tcPr>
            <w:tcW w:w="6580" w:type="dxa"/>
            <w:vAlign w:val="center"/>
          </w:tcPr>
          <w:p w:rsidR="004A3330" w:rsidRPr="006F4707" w:rsidRDefault="004A3330" w:rsidP="00635740">
            <w:pPr>
              <w:rPr>
                <w:sz w:val="20"/>
              </w:rPr>
            </w:pPr>
          </w:p>
        </w:tc>
      </w:tr>
      <w:tr w:rsidR="004A3330" w:rsidRPr="006F4707" w:rsidTr="00A21FDC">
        <w:trPr>
          <w:trHeight w:val="480"/>
        </w:trPr>
        <w:tc>
          <w:tcPr>
            <w:tcW w:w="1460" w:type="dxa"/>
            <w:vAlign w:val="center"/>
          </w:tcPr>
          <w:p w:rsidR="004A3330" w:rsidRPr="006F4707" w:rsidRDefault="004A3330" w:rsidP="00635740">
            <w:pPr>
              <w:rPr>
                <w:b/>
                <w:bCs/>
                <w:sz w:val="28"/>
              </w:rPr>
            </w:pPr>
            <w:r w:rsidRPr="006F4707">
              <w:rPr>
                <w:b/>
                <w:bCs/>
                <w:sz w:val="28"/>
              </w:rPr>
              <w:t>04</w:t>
            </w:r>
          </w:p>
        </w:tc>
        <w:tc>
          <w:tcPr>
            <w:tcW w:w="1500" w:type="dxa"/>
            <w:vAlign w:val="center"/>
          </w:tcPr>
          <w:p w:rsidR="004A3330" w:rsidRPr="006F4707" w:rsidRDefault="004A3330" w:rsidP="00635740">
            <w:pPr>
              <w:rPr>
                <w:sz w:val="20"/>
              </w:rPr>
            </w:pPr>
          </w:p>
        </w:tc>
        <w:tc>
          <w:tcPr>
            <w:tcW w:w="6580" w:type="dxa"/>
            <w:vAlign w:val="center"/>
          </w:tcPr>
          <w:p w:rsidR="004A3330" w:rsidRPr="006F4707" w:rsidRDefault="004A3330" w:rsidP="00635740">
            <w:pPr>
              <w:rPr>
                <w:sz w:val="20"/>
              </w:rPr>
            </w:pPr>
          </w:p>
        </w:tc>
      </w:tr>
      <w:tr w:rsidR="004A3330" w:rsidRPr="006F4707" w:rsidTr="00A21FDC">
        <w:trPr>
          <w:trHeight w:val="480"/>
        </w:trPr>
        <w:tc>
          <w:tcPr>
            <w:tcW w:w="1460" w:type="dxa"/>
            <w:vAlign w:val="center"/>
          </w:tcPr>
          <w:p w:rsidR="004A3330" w:rsidRPr="006F4707" w:rsidRDefault="004A3330" w:rsidP="00635740">
            <w:pPr>
              <w:rPr>
                <w:b/>
                <w:bCs/>
                <w:sz w:val="28"/>
              </w:rPr>
            </w:pPr>
            <w:r w:rsidRPr="006F4707">
              <w:rPr>
                <w:b/>
                <w:bCs/>
                <w:sz w:val="28"/>
              </w:rPr>
              <w:t>05</w:t>
            </w:r>
          </w:p>
        </w:tc>
        <w:tc>
          <w:tcPr>
            <w:tcW w:w="1500" w:type="dxa"/>
            <w:vAlign w:val="center"/>
          </w:tcPr>
          <w:p w:rsidR="004A3330" w:rsidRPr="006F4707" w:rsidRDefault="004A3330" w:rsidP="00635740">
            <w:pPr>
              <w:rPr>
                <w:sz w:val="20"/>
              </w:rPr>
            </w:pPr>
          </w:p>
        </w:tc>
        <w:tc>
          <w:tcPr>
            <w:tcW w:w="6580" w:type="dxa"/>
            <w:vAlign w:val="center"/>
          </w:tcPr>
          <w:p w:rsidR="004A3330" w:rsidRPr="006F4707" w:rsidRDefault="004A3330" w:rsidP="00635740">
            <w:pPr>
              <w:rPr>
                <w:sz w:val="20"/>
              </w:rPr>
            </w:pPr>
          </w:p>
        </w:tc>
      </w:tr>
      <w:tr w:rsidR="004A3330" w:rsidRPr="006F4707" w:rsidTr="00A21FDC">
        <w:trPr>
          <w:trHeight w:val="480"/>
        </w:trPr>
        <w:tc>
          <w:tcPr>
            <w:tcW w:w="1460" w:type="dxa"/>
            <w:vAlign w:val="center"/>
          </w:tcPr>
          <w:p w:rsidR="004A3330" w:rsidRPr="006F4707" w:rsidRDefault="004A3330" w:rsidP="00635740">
            <w:pPr>
              <w:rPr>
                <w:b/>
                <w:bCs/>
                <w:sz w:val="28"/>
              </w:rPr>
            </w:pPr>
            <w:r w:rsidRPr="006F4707">
              <w:rPr>
                <w:b/>
                <w:bCs/>
                <w:sz w:val="28"/>
              </w:rPr>
              <w:t>06</w:t>
            </w:r>
          </w:p>
        </w:tc>
        <w:tc>
          <w:tcPr>
            <w:tcW w:w="1500" w:type="dxa"/>
            <w:vAlign w:val="center"/>
          </w:tcPr>
          <w:p w:rsidR="004A3330" w:rsidRPr="006F4707" w:rsidRDefault="004A3330" w:rsidP="00635740">
            <w:pPr>
              <w:rPr>
                <w:sz w:val="20"/>
              </w:rPr>
            </w:pPr>
          </w:p>
        </w:tc>
        <w:tc>
          <w:tcPr>
            <w:tcW w:w="6580" w:type="dxa"/>
            <w:vAlign w:val="center"/>
          </w:tcPr>
          <w:p w:rsidR="004A3330" w:rsidRPr="006F4707" w:rsidRDefault="004A3330" w:rsidP="00635740">
            <w:pPr>
              <w:rPr>
                <w:sz w:val="20"/>
              </w:rPr>
            </w:pPr>
          </w:p>
        </w:tc>
      </w:tr>
      <w:tr w:rsidR="004A3330" w:rsidRPr="006F4707" w:rsidTr="00A21FDC">
        <w:trPr>
          <w:trHeight w:val="480"/>
        </w:trPr>
        <w:tc>
          <w:tcPr>
            <w:tcW w:w="1460" w:type="dxa"/>
            <w:vAlign w:val="center"/>
          </w:tcPr>
          <w:p w:rsidR="004A3330" w:rsidRPr="006F4707" w:rsidRDefault="004A3330" w:rsidP="00635740">
            <w:pPr>
              <w:rPr>
                <w:b/>
                <w:bCs/>
                <w:sz w:val="28"/>
              </w:rPr>
            </w:pPr>
            <w:r w:rsidRPr="006F4707">
              <w:rPr>
                <w:b/>
                <w:bCs/>
                <w:sz w:val="28"/>
              </w:rPr>
              <w:t>07</w:t>
            </w:r>
          </w:p>
        </w:tc>
        <w:tc>
          <w:tcPr>
            <w:tcW w:w="1500" w:type="dxa"/>
            <w:vAlign w:val="center"/>
          </w:tcPr>
          <w:p w:rsidR="004A3330" w:rsidRPr="006F4707" w:rsidRDefault="004A3330" w:rsidP="00635740">
            <w:pPr>
              <w:rPr>
                <w:sz w:val="20"/>
              </w:rPr>
            </w:pPr>
          </w:p>
        </w:tc>
        <w:tc>
          <w:tcPr>
            <w:tcW w:w="6580" w:type="dxa"/>
            <w:vAlign w:val="center"/>
          </w:tcPr>
          <w:p w:rsidR="004A3330" w:rsidRPr="006F4707" w:rsidRDefault="004A3330" w:rsidP="00635740">
            <w:pPr>
              <w:rPr>
                <w:sz w:val="20"/>
              </w:rPr>
            </w:pPr>
          </w:p>
        </w:tc>
      </w:tr>
      <w:tr w:rsidR="004A3330" w:rsidRPr="006F4707" w:rsidTr="00A21FDC">
        <w:trPr>
          <w:trHeight w:val="480"/>
        </w:trPr>
        <w:tc>
          <w:tcPr>
            <w:tcW w:w="1460" w:type="dxa"/>
            <w:vAlign w:val="center"/>
          </w:tcPr>
          <w:p w:rsidR="004A3330" w:rsidRPr="006F4707" w:rsidRDefault="004A3330" w:rsidP="00635740">
            <w:pPr>
              <w:rPr>
                <w:b/>
                <w:bCs/>
                <w:sz w:val="28"/>
              </w:rPr>
            </w:pPr>
            <w:r w:rsidRPr="006F4707">
              <w:rPr>
                <w:b/>
                <w:bCs/>
                <w:sz w:val="28"/>
              </w:rPr>
              <w:t>08</w:t>
            </w:r>
          </w:p>
        </w:tc>
        <w:tc>
          <w:tcPr>
            <w:tcW w:w="1500" w:type="dxa"/>
            <w:vAlign w:val="center"/>
          </w:tcPr>
          <w:p w:rsidR="004A3330" w:rsidRPr="006F4707" w:rsidRDefault="004A3330" w:rsidP="00635740">
            <w:pPr>
              <w:rPr>
                <w:sz w:val="20"/>
              </w:rPr>
            </w:pPr>
          </w:p>
        </w:tc>
        <w:tc>
          <w:tcPr>
            <w:tcW w:w="6580" w:type="dxa"/>
            <w:vAlign w:val="center"/>
          </w:tcPr>
          <w:p w:rsidR="004A3330" w:rsidRPr="006F4707" w:rsidRDefault="004A3330" w:rsidP="00635740">
            <w:pPr>
              <w:rPr>
                <w:sz w:val="20"/>
              </w:rPr>
            </w:pPr>
          </w:p>
        </w:tc>
      </w:tr>
      <w:tr w:rsidR="004A3330" w:rsidRPr="006F4707" w:rsidTr="00A21FDC">
        <w:trPr>
          <w:trHeight w:val="480"/>
        </w:trPr>
        <w:tc>
          <w:tcPr>
            <w:tcW w:w="1460" w:type="dxa"/>
            <w:vAlign w:val="center"/>
          </w:tcPr>
          <w:p w:rsidR="004A3330" w:rsidRPr="006F4707" w:rsidRDefault="004A3330" w:rsidP="00635740">
            <w:pPr>
              <w:rPr>
                <w:b/>
                <w:bCs/>
                <w:sz w:val="28"/>
              </w:rPr>
            </w:pPr>
            <w:r w:rsidRPr="006F4707">
              <w:rPr>
                <w:b/>
                <w:bCs/>
                <w:sz w:val="28"/>
              </w:rPr>
              <w:t>09</w:t>
            </w:r>
          </w:p>
        </w:tc>
        <w:tc>
          <w:tcPr>
            <w:tcW w:w="1500" w:type="dxa"/>
            <w:vAlign w:val="center"/>
          </w:tcPr>
          <w:p w:rsidR="004A3330" w:rsidRPr="006F4707" w:rsidRDefault="004A3330" w:rsidP="00635740">
            <w:pPr>
              <w:rPr>
                <w:sz w:val="20"/>
              </w:rPr>
            </w:pPr>
          </w:p>
        </w:tc>
        <w:tc>
          <w:tcPr>
            <w:tcW w:w="6580" w:type="dxa"/>
            <w:vAlign w:val="center"/>
          </w:tcPr>
          <w:p w:rsidR="004A3330" w:rsidRPr="006F4707" w:rsidRDefault="004A3330" w:rsidP="00635740">
            <w:pPr>
              <w:rPr>
                <w:sz w:val="20"/>
              </w:rPr>
            </w:pPr>
          </w:p>
        </w:tc>
      </w:tr>
      <w:tr w:rsidR="004A3330" w:rsidRPr="006F4707" w:rsidTr="00A21FDC">
        <w:trPr>
          <w:trHeight w:val="480"/>
        </w:trPr>
        <w:tc>
          <w:tcPr>
            <w:tcW w:w="1460" w:type="dxa"/>
            <w:vAlign w:val="center"/>
          </w:tcPr>
          <w:p w:rsidR="004A3330" w:rsidRPr="006F4707" w:rsidRDefault="004A3330" w:rsidP="00635740">
            <w:pPr>
              <w:rPr>
                <w:b/>
                <w:bCs/>
                <w:sz w:val="28"/>
              </w:rPr>
            </w:pPr>
            <w:r w:rsidRPr="006F4707">
              <w:rPr>
                <w:b/>
                <w:bCs/>
                <w:sz w:val="28"/>
              </w:rPr>
              <w:t>10</w:t>
            </w:r>
          </w:p>
        </w:tc>
        <w:tc>
          <w:tcPr>
            <w:tcW w:w="1500" w:type="dxa"/>
            <w:vAlign w:val="center"/>
          </w:tcPr>
          <w:p w:rsidR="004A3330" w:rsidRPr="006F4707" w:rsidRDefault="004A3330" w:rsidP="00635740">
            <w:pPr>
              <w:rPr>
                <w:sz w:val="20"/>
              </w:rPr>
            </w:pPr>
          </w:p>
        </w:tc>
        <w:tc>
          <w:tcPr>
            <w:tcW w:w="6580" w:type="dxa"/>
            <w:vAlign w:val="center"/>
          </w:tcPr>
          <w:p w:rsidR="004A3330" w:rsidRPr="006F4707" w:rsidRDefault="004A3330" w:rsidP="00635740">
            <w:pPr>
              <w:rPr>
                <w:sz w:val="20"/>
              </w:rPr>
            </w:pPr>
          </w:p>
        </w:tc>
      </w:tr>
    </w:tbl>
    <w:p w:rsidR="004A3330" w:rsidRPr="006F4707" w:rsidRDefault="004A3330" w:rsidP="004A3330"/>
    <w:p w:rsidR="00B06268" w:rsidRPr="006F4707" w:rsidRDefault="00B06268">
      <w:pPr>
        <w:jc w:val="center"/>
      </w:pPr>
    </w:p>
    <w:p w:rsidR="004A3330" w:rsidRPr="006F4707" w:rsidRDefault="004A3330">
      <w:pPr>
        <w:jc w:val="center"/>
      </w:pPr>
    </w:p>
    <w:p w:rsidR="004A3330" w:rsidRPr="006F4707" w:rsidRDefault="004A3330">
      <w:pPr>
        <w:spacing w:before="0" w:line="240" w:lineRule="auto"/>
        <w:jc w:val="left"/>
      </w:pPr>
      <w:r w:rsidRPr="006F4707">
        <w:br w:type="page"/>
      </w:r>
    </w:p>
    <w:p w:rsidR="00B06268" w:rsidRPr="006F4707" w:rsidRDefault="00B06268">
      <w:pPr>
        <w:jc w:val="center"/>
      </w:pPr>
    </w:p>
    <w:p w:rsidR="00B06268" w:rsidRPr="006F4707" w:rsidRDefault="00B06268">
      <w:pPr>
        <w:jc w:val="center"/>
      </w:pPr>
    </w:p>
    <w:p w:rsidR="00B06268" w:rsidRPr="006F4707" w:rsidRDefault="00B06268">
      <w:pPr>
        <w:jc w:val="right"/>
        <w:rPr>
          <w:sz w:val="30"/>
        </w:rPr>
      </w:pPr>
    </w:p>
    <w:p w:rsidR="00B06268" w:rsidRPr="006F4707" w:rsidRDefault="00B06268">
      <w:pPr>
        <w:jc w:val="center"/>
        <w:rPr>
          <w:b/>
          <w:sz w:val="28"/>
        </w:rPr>
      </w:pPr>
      <w:r w:rsidRPr="006F4707">
        <w:rPr>
          <w:b/>
          <w:sz w:val="28"/>
        </w:rPr>
        <w:t>Solicitante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39"/>
        <w:gridCol w:w="6780"/>
      </w:tblGrid>
      <w:tr w:rsidR="00B06268" w:rsidRPr="006F4707" w:rsidTr="00115AC6">
        <w:tc>
          <w:tcPr>
            <w:tcW w:w="1241" w:type="pct"/>
            <w:shd w:val="pct10" w:color="000000" w:fill="FFFFFF"/>
          </w:tcPr>
          <w:p w:rsidR="00B06268" w:rsidRPr="008774CA" w:rsidRDefault="00B06268" w:rsidP="008774CA">
            <w:pPr>
              <w:rPr>
                <w:b/>
              </w:rPr>
            </w:pPr>
            <w:r w:rsidRPr="008774CA">
              <w:rPr>
                <w:b/>
              </w:rPr>
              <w:t>Solicitante</w:t>
            </w:r>
          </w:p>
        </w:tc>
        <w:tc>
          <w:tcPr>
            <w:tcW w:w="3759" w:type="pct"/>
          </w:tcPr>
          <w:p w:rsidR="00B06268" w:rsidRPr="006F4707" w:rsidRDefault="005F2C03">
            <w:r>
              <w:t>Ana Claudia Rossi</w:t>
            </w:r>
          </w:p>
        </w:tc>
      </w:tr>
      <w:tr w:rsidR="00B06268" w:rsidRPr="006F4707" w:rsidTr="00115AC6">
        <w:tc>
          <w:tcPr>
            <w:tcW w:w="1241" w:type="pct"/>
            <w:shd w:val="pct10" w:color="000000" w:fill="FFFFFF"/>
          </w:tcPr>
          <w:p w:rsidR="00B06268" w:rsidRPr="006F4707" w:rsidRDefault="00B06268">
            <w:pPr>
              <w:pStyle w:val="Cabealho"/>
              <w:tabs>
                <w:tab w:val="clear" w:pos="4320"/>
                <w:tab w:val="clear" w:pos="8640"/>
              </w:tabs>
              <w:rPr>
                <w:b/>
              </w:rPr>
            </w:pPr>
            <w:r w:rsidRPr="006F4707">
              <w:rPr>
                <w:b/>
              </w:rPr>
              <w:t>Área</w:t>
            </w:r>
          </w:p>
        </w:tc>
        <w:tc>
          <w:tcPr>
            <w:tcW w:w="3759" w:type="pct"/>
          </w:tcPr>
          <w:p w:rsidR="00B06268" w:rsidRPr="006F4707" w:rsidRDefault="006668AC" w:rsidP="00D81F78">
            <w:r>
              <w:t>-</w:t>
            </w:r>
            <w:r w:rsidR="005F2C03">
              <w:t xml:space="preserve"> </w:t>
            </w:r>
            <w:proofErr w:type="gramStart"/>
            <w:r w:rsidR="005F2C03">
              <w:t>T.I</w:t>
            </w:r>
            <w:proofErr w:type="gramEnd"/>
          </w:p>
        </w:tc>
      </w:tr>
    </w:tbl>
    <w:p w:rsidR="00B06268" w:rsidRPr="006F4707" w:rsidRDefault="00B06268">
      <w:pPr>
        <w:pStyle w:val="Cabealho"/>
        <w:tabs>
          <w:tab w:val="clear" w:pos="4320"/>
          <w:tab w:val="clear" w:pos="8640"/>
        </w:tabs>
      </w:pPr>
    </w:p>
    <w:p w:rsidR="001B5A96" w:rsidRDefault="001B5A96" w:rsidP="001B5A96">
      <w:pPr>
        <w:pStyle w:val="Cabealho"/>
        <w:tabs>
          <w:tab w:val="left" w:pos="708"/>
        </w:tabs>
        <w:jc w:val="center"/>
      </w:pPr>
      <w:bookmarkStart w:id="1" w:name="_Toc28671985"/>
      <w:bookmarkStart w:id="2" w:name="_Toc28671939"/>
      <w:r>
        <w:rPr>
          <w:b/>
          <w:sz w:val="28"/>
        </w:rPr>
        <w:t xml:space="preserve">Envolvidos na elaboração </w:t>
      </w:r>
      <w:bookmarkEnd w:id="1"/>
      <w:bookmarkEnd w:id="2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019"/>
      </w:tblGrid>
      <w:tr w:rsidR="001B5A96" w:rsidTr="00115AC6">
        <w:trPr>
          <w:cantSplit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000000" w:fill="FFFFFF"/>
            <w:vAlign w:val="center"/>
            <w:hideMark/>
          </w:tcPr>
          <w:p w:rsidR="001B5A96" w:rsidRDefault="001B5A96">
            <w:pPr>
              <w:pStyle w:val="Cabealho"/>
              <w:jc w:val="center"/>
              <w:rPr>
                <w:b/>
              </w:rPr>
            </w:pPr>
            <w:r>
              <w:rPr>
                <w:b/>
              </w:rPr>
              <w:t>Nome</w:t>
            </w:r>
          </w:p>
        </w:tc>
      </w:tr>
      <w:tr w:rsidR="001B5A96" w:rsidTr="00115AC6">
        <w:trPr>
          <w:cantSplit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5A96" w:rsidRDefault="001B5A96">
            <w:pPr>
              <w:pStyle w:val="Cabealho"/>
              <w:jc w:val="left"/>
            </w:pPr>
          </w:p>
        </w:tc>
      </w:tr>
      <w:tr w:rsidR="001B5A96" w:rsidTr="00115AC6">
        <w:trPr>
          <w:cantSplit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5A96" w:rsidRDefault="001B5A96">
            <w:pPr>
              <w:pStyle w:val="Cabealho"/>
              <w:jc w:val="left"/>
            </w:pPr>
          </w:p>
        </w:tc>
      </w:tr>
      <w:tr w:rsidR="001B5A96" w:rsidTr="00115AC6">
        <w:trPr>
          <w:cantSplit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5A96" w:rsidRDefault="001B5A96">
            <w:pPr>
              <w:pStyle w:val="Cabealho"/>
              <w:jc w:val="left"/>
            </w:pPr>
          </w:p>
        </w:tc>
      </w:tr>
      <w:tr w:rsidR="00601CDF" w:rsidTr="00115AC6">
        <w:trPr>
          <w:cantSplit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1CDF" w:rsidRDefault="005F2C03">
            <w:pPr>
              <w:pStyle w:val="Cabealho"/>
              <w:jc w:val="left"/>
            </w:pPr>
            <w:r>
              <w:t xml:space="preserve">Marcelo </w:t>
            </w:r>
            <w:proofErr w:type="spellStart"/>
            <w:r>
              <w:t>Scavone</w:t>
            </w:r>
            <w:proofErr w:type="spellEnd"/>
            <w:r>
              <w:t xml:space="preserve"> / Gabriel Kenzo</w:t>
            </w:r>
          </w:p>
        </w:tc>
      </w:tr>
    </w:tbl>
    <w:p w:rsidR="00B06268" w:rsidRPr="006F4707" w:rsidRDefault="00B06268">
      <w:pPr>
        <w:jc w:val="center"/>
      </w:pPr>
      <w:r w:rsidRPr="006F4707">
        <w:rPr>
          <w:b/>
          <w:sz w:val="28"/>
        </w:rPr>
        <w:t>Controle de Versão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1"/>
        <w:gridCol w:w="1486"/>
        <w:gridCol w:w="4560"/>
        <w:gridCol w:w="1982"/>
      </w:tblGrid>
      <w:tr w:rsidR="006668AC" w:rsidRPr="006F4707" w:rsidTr="00115AC6">
        <w:trPr>
          <w:cantSplit/>
          <w:trHeight w:val="294"/>
        </w:trPr>
        <w:tc>
          <w:tcPr>
            <w:tcW w:w="549" w:type="pct"/>
            <w:shd w:val="pct10" w:color="000000" w:fill="FFFFFF"/>
          </w:tcPr>
          <w:p w:rsidR="006668AC" w:rsidRPr="006F4707" w:rsidRDefault="006668AC">
            <w:pPr>
              <w:pStyle w:val="Cabealho"/>
              <w:jc w:val="center"/>
              <w:rPr>
                <w:b/>
              </w:rPr>
            </w:pPr>
            <w:r w:rsidRPr="006F4707">
              <w:rPr>
                <w:b/>
              </w:rPr>
              <w:t>Versão</w:t>
            </w:r>
          </w:p>
        </w:tc>
        <w:tc>
          <w:tcPr>
            <w:tcW w:w="824" w:type="pct"/>
            <w:shd w:val="pct10" w:color="000000" w:fill="FFFFFF"/>
          </w:tcPr>
          <w:p w:rsidR="006668AC" w:rsidRPr="006F4707" w:rsidRDefault="006668AC">
            <w:pPr>
              <w:pStyle w:val="Cabealho"/>
              <w:jc w:val="center"/>
              <w:rPr>
                <w:b/>
              </w:rPr>
            </w:pPr>
            <w:r w:rsidRPr="006F4707">
              <w:rPr>
                <w:b/>
              </w:rPr>
              <w:t>Data</w:t>
            </w:r>
          </w:p>
        </w:tc>
        <w:tc>
          <w:tcPr>
            <w:tcW w:w="2527" w:type="pct"/>
            <w:shd w:val="pct10" w:color="000000" w:fill="FFFFFF"/>
          </w:tcPr>
          <w:p w:rsidR="006668AC" w:rsidRPr="006F4707" w:rsidRDefault="006668AC">
            <w:pPr>
              <w:pStyle w:val="Cabealho"/>
              <w:jc w:val="center"/>
              <w:rPr>
                <w:b/>
              </w:rPr>
            </w:pPr>
            <w:r w:rsidRPr="006F4707">
              <w:rPr>
                <w:b/>
              </w:rPr>
              <w:t>Razões para alteração</w:t>
            </w:r>
          </w:p>
        </w:tc>
        <w:tc>
          <w:tcPr>
            <w:tcW w:w="1099" w:type="pct"/>
            <w:shd w:val="pct10" w:color="000000" w:fill="FFFFFF"/>
          </w:tcPr>
          <w:p w:rsidR="006668AC" w:rsidRPr="006F4707" w:rsidRDefault="006668AC">
            <w:pPr>
              <w:pStyle w:val="Cabealho"/>
              <w:jc w:val="center"/>
              <w:rPr>
                <w:b/>
              </w:rPr>
            </w:pPr>
            <w:r w:rsidRPr="006F4707">
              <w:rPr>
                <w:b/>
              </w:rPr>
              <w:t>Responsável</w:t>
            </w:r>
          </w:p>
        </w:tc>
      </w:tr>
      <w:tr w:rsidR="006668AC" w:rsidRPr="006F4707" w:rsidTr="00115AC6">
        <w:trPr>
          <w:cantSplit/>
        </w:trPr>
        <w:tc>
          <w:tcPr>
            <w:tcW w:w="549" w:type="pct"/>
          </w:tcPr>
          <w:p w:rsidR="006668AC" w:rsidRPr="006F4707" w:rsidRDefault="006668AC">
            <w:pPr>
              <w:pStyle w:val="Cabealho"/>
              <w:jc w:val="center"/>
            </w:pPr>
            <w:r w:rsidRPr="006F4707">
              <w:t>1.00</w:t>
            </w:r>
          </w:p>
        </w:tc>
        <w:tc>
          <w:tcPr>
            <w:tcW w:w="824" w:type="pct"/>
          </w:tcPr>
          <w:p w:rsidR="006668AC" w:rsidRPr="006F4707" w:rsidRDefault="006668AC" w:rsidP="00FB4CBE">
            <w:pPr>
              <w:pStyle w:val="Cabealho"/>
              <w:jc w:val="center"/>
            </w:pPr>
          </w:p>
        </w:tc>
        <w:tc>
          <w:tcPr>
            <w:tcW w:w="2527" w:type="pct"/>
          </w:tcPr>
          <w:p w:rsidR="006668AC" w:rsidRPr="006F4707" w:rsidRDefault="006668AC">
            <w:pPr>
              <w:pStyle w:val="Cabealho"/>
            </w:pPr>
            <w:r w:rsidRPr="006F4707">
              <w:t>Versão Inicial</w:t>
            </w:r>
          </w:p>
        </w:tc>
        <w:tc>
          <w:tcPr>
            <w:tcW w:w="1099" w:type="pct"/>
          </w:tcPr>
          <w:p w:rsidR="006668AC" w:rsidRPr="006F4707" w:rsidRDefault="006668AC" w:rsidP="00D81F78">
            <w:pPr>
              <w:pStyle w:val="Cabealho"/>
            </w:pPr>
          </w:p>
        </w:tc>
      </w:tr>
      <w:tr w:rsidR="006668AC" w:rsidRPr="006F4707" w:rsidTr="00115AC6">
        <w:trPr>
          <w:cantSplit/>
        </w:trPr>
        <w:tc>
          <w:tcPr>
            <w:tcW w:w="549" w:type="pct"/>
          </w:tcPr>
          <w:p w:rsidR="006668AC" w:rsidRPr="006F4707" w:rsidRDefault="006668AC">
            <w:pPr>
              <w:pStyle w:val="Cabealho"/>
              <w:jc w:val="center"/>
            </w:pPr>
          </w:p>
        </w:tc>
        <w:tc>
          <w:tcPr>
            <w:tcW w:w="824" w:type="pct"/>
          </w:tcPr>
          <w:p w:rsidR="006668AC" w:rsidRPr="006F4707" w:rsidRDefault="006668AC">
            <w:pPr>
              <w:pStyle w:val="Cabealho"/>
              <w:jc w:val="center"/>
            </w:pPr>
          </w:p>
        </w:tc>
        <w:tc>
          <w:tcPr>
            <w:tcW w:w="2527" w:type="pct"/>
          </w:tcPr>
          <w:p w:rsidR="006668AC" w:rsidRPr="006F4707" w:rsidRDefault="006668AC">
            <w:pPr>
              <w:pStyle w:val="Cabealho"/>
            </w:pPr>
          </w:p>
        </w:tc>
        <w:tc>
          <w:tcPr>
            <w:tcW w:w="1099" w:type="pct"/>
          </w:tcPr>
          <w:p w:rsidR="006668AC" w:rsidRPr="006F4707" w:rsidRDefault="006668AC">
            <w:pPr>
              <w:pStyle w:val="Cabealho"/>
            </w:pPr>
          </w:p>
        </w:tc>
      </w:tr>
      <w:tr w:rsidR="006668AC" w:rsidRPr="006F4707" w:rsidTr="00115AC6">
        <w:trPr>
          <w:cantSplit/>
        </w:trPr>
        <w:tc>
          <w:tcPr>
            <w:tcW w:w="549" w:type="pct"/>
          </w:tcPr>
          <w:p w:rsidR="006668AC" w:rsidRPr="006F4707" w:rsidRDefault="006668AC">
            <w:pPr>
              <w:pStyle w:val="Cabealho"/>
              <w:jc w:val="center"/>
            </w:pPr>
          </w:p>
        </w:tc>
        <w:tc>
          <w:tcPr>
            <w:tcW w:w="824" w:type="pct"/>
          </w:tcPr>
          <w:p w:rsidR="006668AC" w:rsidRPr="006F4707" w:rsidRDefault="006668AC">
            <w:pPr>
              <w:pStyle w:val="Cabealho"/>
              <w:jc w:val="center"/>
            </w:pPr>
          </w:p>
        </w:tc>
        <w:tc>
          <w:tcPr>
            <w:tcW w:w="2527" w:type="pct"/>
          </w:tcPr>
          <w:p w:rsidR="006668AC" w:rsidRPr="006F4707" w:rsidRDefault="006668AC">
            <w:pPr>
              <w:pStyle w:val="Cabealho"/>
            </w:pPr>
          </w:p>
        </w:tc>
        <w:tc>
          <w:tcPr>
            <w:tcW w:w="1099" w:type="pct"/>
          </w:tcPr>
          <w:p w:rsidR="006668AC" w:rsidRPr="006F4707" w:rsidRDefault="006668AC">
            <w:pPr>
              <w:pStyle w:val="Cabealho"/>
            </w:pPr>
          </w:p>
        </w:tc>
      </w:tr>
      <w:tr w:rsidR="006668AC" w:rsidRPr="006F4707" w:rsidTr="00115AC6">
        <w:trPr>
          <w:cantSplit/>
        </w:trPr>
        <w:tc>
          <w:tcPr>
            <w:tcW w:w="549" w:type="pct"/>
          </w:tcPr>
          <w:p w:rsidR="006668AC" w:rsidRPr="006F4707" w:rsidRDefault="006668AC">
            <w:pPr>
              <w:pStyle w:val="Cabealho"/>
              <w:jc w:val="center"/>
            </w:pPr>
          </w:p>
        </w:tc>
        <w:tc>
          <w:tcPr>
            <w:tcW w:w="824" w:type="pct"/>
          </w:tcPr>
          <w:p w:rsidR="006668AC" w:rsidRPr="006F4707" w:rsidRDefault="006668AC">
            <w:pPr>
              <w:pStyle w:val="Cabealho"/>
              <w:jc w:val="center"/>
            </w:pPr>
          </w:p>
        </w:tc>
        <w:tc>
          <w:tcPr>
            <w:tcW w:w="2527" w:type="pct"/>
          </w:tcPr>
          <w:p w:rsidR="006668AC" w:rsidRPr="006F4707" w:rsidRDefault="006668AC">
            <w:pPr>
              <w:pStyle w:val="Cabealho"/>
            </w:pPr>
          </w:p>
        </w:tc>
        <w:tc>
          <w:tcPr>
            <w:tcW w:w="1099" w:type="pct"/>
          </w:tcPr>
          <w:p w:rsidR="006668AC" w:rsidRPr="006F4707" w:rsidRDefault="006668AC">
            <w:pPr>
              <w:pStyle w:val="Cabealho"/>
            </w:pPr>
          </w:p>
        </w:tc>
      </w:tr>
      <w:tr w:rsidR="006668AC" w:rsidRPr="006F4707" w:rsidTr="00115AC6">
        <w:trPr>
          <w:cantSplit/>
        </w:trPr>
        <w:tc>
          <w:tcPr>
            <w:tcW w:w="549" w:type="pct"/>
          </w:tcPr>
          <w:p w:rsidR="006668AC" w:rsidRPr="006F4707" w:rsidRDefault="006668AC">
            <w:pPr>
              <w:pStyle w:val="Cabealho"/>
              <w:jc w:val="center"/>
            </w:pPr>
          </w:p>
        </w:tc>
        <w:tc>
          <w:tcPr>
            <w:tcW w:w="824" w:type="pct"/>
          </w:tcPr>
          <w:p w:rsidR="006668AC" w:rsidRPr="006F4707" w:rsidRDefault="006668AC">
            <w:pPr>
              <w:pStyle w:val="Cabealho"/>
              <w:jc w:val="center"/>
            </w:pPr>
          </w:p>
        </w:tc>
        <w:tc>
          <w:tcPr>
            <w:tcW w:w="2527" w:type="pct"/>
          </w:tcPr>
          <w:p w:rsidR="006668AC" w:rsidRPr="006F4707" w:rsidRDefault="006668AC">
            <w:pPr>
              <w:pStyle w:val="Cabealho"/>
            </w:pPr>
          </w:p>
        </w:tc>
        <w:tc>
          <w:tcPr>
            <w:tcW w:w="1099" w:type="pct"/>
          </w:tcPr>
          <w:p w:rsidR="006668AC" w:rsidRPr="006F4707" w:rsidRDefault="006668AC">
            <w:pPr>
              <w:pStyle w:val="Cabealho"/>
            </w:pPr>
          </w:p>
        </w:tc>
      </w:tr>
      <w:tr w:rsidR="006668AC" w:rsidRPr="006F4707" w:rsidTr="00115AC6">
        <w:trPr>
          <w:cantSplit/>
        </w:trPr>
        <w:tc>
          <w:tcPr>
            <w:tcW w:w="549" w:type="pct"/>
          </w:tcPr>
          <w:p w:rsidR="006668AC" w:rsidRPr="006F4707" w:rsidRDefault="006668AC">
            <w:pPr>
              <w:pStyle w:val="Cabealho"/>
              <w:jc w:val="center"/>
            </w:pPr>
          </w:p>
        </w:tc>
        <w:tc>
          <w:tcPr>
            <w:tcW w:w="824" w:type="pct"/>
          </w:tcPr>
          <w:p w:rsidR="006668AC" w:rsidRPr="006F4707" w:rsidRDefault="006668AC">
            <w:pPr>
              <w:pStyle w:val="Cabealho"/>
              <w:jc w:val="center"/>
            </w:pPr>
          </w:p>
        </w:tc>
        <w:tc>
          <w:tcPr>
            <w:tcW w:w="2527" w:type="pct"/>
          </w:tcPr>
          <w:p w:rsidR="006668AC" w:rsidRPr="006F4707" w:rsidRDefault="006668AC">
            <w:pPr>
              <w:pStyle w:val="Cabealho"/>
            </w:pPr>
          </w:p>
        </w:tc>
        <w:tc>
          <w:tcPr>
            <w:tcW w:w="1099" w:type="pct"/>
          </w:tcPr>
          <w:p w:rsidR="006668AC" w:rsidRPr="006F4707" w:rsidRDefault="006668AC">
            <w:pPr>
              <w:pStyle w:val="Cabealho"/>
            </w:pPr>
          </w:p>
        </w:tc>
      </w:tr>
      <w:tr w:rsidR="006668AC" w:rsidRPr="006F4707" w:rsidTr="00115AC6">
        <w:trPr>
          <w:cantSplit/>
        </w:trPr>
        <w:tc>
          <w:tcPr>
            <w:tcW w:w="549" w:type="pct"/>
          </w:tcPr>
          <w:p w:rsidR="006668AC" w:rsidRPr="006F4707" w:rsidRDefault="006668AC">
            <w:pPr>
              <w:pStyle w:val="Cabealho"/>
              <w:jc w:val="center"/>
            </w:pPr>
          </w:p>
        </w:tc>
        <w:tc>
          <w:tcPr>
            <w:tcW w:w="824" w:type="pct"/>
          </w:tcPr>
          <w:p w:rsidR="006668AC" w:rsidRPr="006F4707" w:rsidRDefault="006668AC">
            <w:pPr>
              <w:pStyle w:val="Cabealho"/>
              <w:jc w:val="center"/>
            </w:pPr>
          </w:p>
        </w:tc>
        <w:tc>
          <w:tcPr>
            <w:tcW w:w="2527" w:type="pct"/>
          </w:tcPr>
          <w:p w:rsidR="006668AC" w:rsidRPr="006F4707" w:rsidRDefault="006668AC">
            <w:pPr>
              <w:pStyle w:val="Cabealho"/>
            </w:pPr>
          </w:p>
        </w:tc>
        <w:tc>
          <w:tcPr>
            <w:tcW w:w="1099" w:type="pct"/>
          </w:tcPr>
          <w:p w:rsidR="006668AC" w:rsidRPr="006F4707" w:rsidRDefault="006668AC">
            <w:pPr>
              <w:pStyle w:val="Cabealho"/>
            </w:pPr>
          </w:p>
        </w:tc>
      </w:tr>
      <w:tr w:rsidR="006668AC" w:rsidRPr="006F4707" w:rsidTr="00115AC6">
        <w:trPr>
          <w:cantSplit/>
        </w:trPr>
        <w:tc>
          <w:tcPr>
            <w:tcW w:w="549" w:type="pct"/>
          </w:tcPr>
          <w:p w:rsidR="006668AC" w:rsidRPr="006F4707" w:rsidRDefault="006668AC">
            <w:pPr>
              <w:pStyle w:val="Cabealho"/>
              <w:jc w:val="center"/>
            </w:pPr>
          </w:p>
        </w:tc>
        <w:tc>
          <w:tcPr>
            <w:tcW w:w="824" w:type="pct"/>
          </w:tcPr>
          <w:p w:rsidR="006668AC" w:rsidRPr="006F4707" w:rsidRDefault="006668AC">
            <w:pPr>
              <w:pStyle w:val="Cabealho"/>
              <w:jc w:val="center"/>
            </w:pPr>
          </w:p>
        </w:tc>
        <w:tc>
          <w:tcPr>
            <w:tcW w:w="2527" w:type="pct"/>
          </w:tcPr>
          <w:p w:rsidR="006668AC" w:rsidRPr="006F4707" w:rsidRDefault="006668AC">
            <w:pPr>
              <w:pStyle w:val="Cabealho"/>
            </w:pPr>
          </w:p>
        </w:tc>
        <w:tc>
          <w:tcPr>
            <w:tcW w:w="1099" w:type="pct"/>
          </w:tcPr>
          <w:p w:rsidR="006668AC" w:rsidRPr="006F4707" w:rsidRDefault="006668AC">
            <w:pPr>
              <w:pStyle w:val="Cabealho"/>
            </w:pPr>
          </w:p>
        </w:tc>
      </w:tr>
      <w:tr w:rsidR="006668AC" w:rsidRPr="006F4707" w:rsidTr="00115AC6">
        <w:trPr>
          <w:cantSplit/>
        </w:trPr>
        <w:tc>
          <w:tcPr>
            <w:tcW w:w="549" w:type="pct"/>
          </w:tcPr>
          <w:p w:rsidR="006668AC" w:rsidRPr="006F4707" w:rsidRDefault="006668AC">
            <w:pPr>
              <w:pStyle w:val="Cabealho"/>
              <w:jc w:val="center"/>
            </w:pPr>
          </w:p>
        </w:tc>
        <w:tc>
          <w:tcPr>
            <w:tcW w:w="824" w:type="pct"/>
          </w:tcPr>
          <w:p w:rsidR="006668AC" w:rsidRPr="006F4707" w:rsidRDefault="006668AC">
            <w:pPr>
              <w:pStyle w:val="Cabealho"/>
              <w:jc w:val="center"/>
            </w:pPr>
          </w:p>
        </w:tc>
        <w:tc>
          <w:tcPr>
            <w:tcW w:w="2527" w:type="pct"/>
          </w:tcPr>
          <w:p w:rsidR="006668AC" w:rsidRPr="006F4707" w:rsidRDefault="006668AC">
            <w:pPr>
              <w:pStyle w:val="Cabealho"/>
            </w:pPr>
          </w:p>
        </w:tc>
        <w:tc>
          <w:tcPr>
            <w:tcW w:w="1099" w:type="pct"/>
          </w:tcPr>
          <w:p w:rsidR="006668AC" w:rsidRPr="006F4707" w:rsidRDefault="006668AC">
            <w:pPr>
              <w:pStyle w:val="Cabealho"/>
            </w:pPr>
          </w:p>
        </w:tc>
      </w:tr>
    </w:tbl>
    <w:p w:rsidR="00B06268" w:rsidRPr="006F4707" w:rsidRDefault="00B06268">
      <w:pPr>
        <w:jc w:val="center"/>
      </w:pPr>
    </w:p>
    <w:p w:rsidR="00B06268" w:rsidRPr="00BE0BC9" w:rsidRDefault="00B06268" w:rsidP="00BE0BC9">
      <w:pPr>
        <w:jc w:val="center"/>
        <w:rPr>
          <w:b/>
          <w:sz w:val="30"/>
        </w:rPr>
      </w:pPr>
      <w:r w:rsidRPr="006F4707">
        <w:br w:type="page"/>
      </w:r>
      <w:r w:rsidRPr="006F4707">
        <w:rPr>
          <w:b/>
          <w:sz w:val="30"/>
        </w:rPr>
        <w:lastRenderedPageBreak/>
        <w:t>Índice</w:t>
      </w:r>
    </w:p>
    <w:p w:rsidR="00C17BF1" w:rsidRDefault="00E8266A">
      <w:pPr>
        <w:pStyle w:val="Sumrio1"/>
        <w:tabs>
          <w:tab w:val="left" w:pos="440"/>
          <w:tab w:val="right" w:leader="dot" w:pos="9019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 w:rsidRPr="006F4707">
        <w:rPr>
          <w:b w:val="0"/>
        </w:rPr>
        <w:fldChar w:fldCharType="begin"/>
      </w:r>
      <w:r w:rsidR="00B06268" w:rsidRPr="006F4707">
        <w:rPr>
          <w:b w:val="0"/>
        </w:rPr>
        <w:instrText xml:space="preserve"> TOC \o "1-3" \h \z </w:instrText>
      </w:r>
      <w:r w:rsidRPr="006F4707">
        <w:rPr>
          <w:b w:val="0"/>
        </w:rPr>
        <w:fldChar w:fldCharType="separate"/>
      </w:r>
      <w:hyperlink w:anchor="_Toc377556195" w:history="1">
        <w:r w:rsidR="00C17BF1" w:rsidRPr="00AB4CD6">
          <w:rPr>
            <w:rStyle w:val="Hyperlink"/>
            <w:noProof/>
          </w:rPr>
          <w:t>1.</w:t>
        </w:r>
        <w:r w:rsidR="00C17BF1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C17BF1" w:rsidRPr="00AB4CD6">
          <w:rPr>
            <w:rStyle w:val="Hyperlink"/>
            <w:noProof/>
          </w:rPr>
          <w:t>OBJETIVO</w:t>
        </w:r>
        <w:r w:rsidR="00C17BF1">
          <w:rPr>
            <w:noProof/>
            <w:webHidden/>
          </w:rPr>
          <w:tab/>
        </w:r>
        <w:r w:rsidR="00C17BF1">
          <w:rPr>
            <w:noProof/>
            <w:webHidden/>
          </w:rPr>
          <w:fldChar w:fldCharType="begin"/>
        </w:r>
        <w:r w:rsidR="00C17BF1">
          <w:rPr>
            <w:noProof/>
            <w:webHidden/>
          </w:rPr>
          <w:instrText xml:space="preserve"> PAGEREF _Toc377556195 \h </w:instrText>
        </w:r>
        <w:r w:rsidR="00C17BF1">
          <w:rPr>
            <w:noProof/>
            <w:webHidden/>
          </w:rPr>
        </w:r>
        <w:r w:rsidR="00C17BF1">
          <w:rPr>
            <w:noProof/>
            <w:webHidden/>
          </w:rPr>
          <w:fldChar w:fldCharType="separate"/>
        </w:r>
        <w:r w:rsidR="00C17BF1">
          <w:rPr>
            <w:noProof/>
            <w:webHidden/>
          </w:rPr>
          <w:t>5</w:t>
        </w:r>
        <w:r w:rsidR="00C17BF1">
          <w:rPr>
            <w:noProof/>
            <w:webHidden/>
          </w:rPr>
          <w:fldChar w:fldCharType="end"/>
        </w:r>
      </w:hyperlink>
    </w:p>
    <w:p w:rsidR="00C17BF1" w:rsidRDefault="00B063AC">
      <w:pPr>
        <w:pStyle w:val="Sumrio1"/>
        <w:tabs>
          <w:tab w:val="left" w:pos="440"/>
          <w:tab w:val="right" w:leader="dot" w:pos="9019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377556196" w:history="1">
        <w:r w:rsidR="00C17BF1" w:rsidRPr="00AB4CD6">
          <w:rPr>
            <w:rStyle w:val="Hyperlink"/>
            <w:noProof/>
          </w:rPr>
          <w:t>2.</w:t>
        </w:r>
        <w:r w:rsidR="00C17BF1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C17BF1" w:rsidRPr="00AB4CD6">
          <w:rPr>
            <w:rStyle w:val="Hyperlink"/>
            <w:noProof/>
          </w:rPr>
          <w:t>DETALHE DO PRODUTO</w:t>
        </w:r>
        <w:r w:rsidR="00C17BF1">
          <w:rPr>
            <w:noProof/>
            <w:webHidden/>
          </w:rPr>
          <w:tab/>
        </w:r>
        <w:r w:rsidR="00C17BF1">
          <w:rPr>
            <w:noProof/>
            <w:webHidden/>
          </w:rPr>
          <w:fldChar w:fldCharType="begin"/>
        </w:r>
        <w:r w:rsidR="00C17BF1">
          <w:rPr>
            <w:noProof/>
            <w:webHidden/>
          </w:rPr>
          <w:instrText xml:space="preserve"> PAGEREF _Toc377556196 \h </w:instrText>
        </w:r>
        <w:r w:rsidR="00C17BF1">
          <w:rPr>
            <w:noProof/>
            <w:webHidden/>
          </w:rPr>
        </w:r>
        <w:r w:rsidR="00C17BF1">
          <w:rPr>
            <w:noProof/>
            <w:webHidden/>
          </w:rPr>
          <w:fldChar w:fldCharType="separate"/>
        </w:r>
        <w:r w:rsidR="00C17BF1">
          <w:rPr>
            <w:noProof/>
            <w:webHidden/>
          </w:rPr>
          <w:t>5</w:t>
        </w:r>
        <w:r w:rsidR="00C17BF1">
          <w:rPr>
            <w:noProof/>
            <w:webHidden/>
          </w:rPr>
          <w:fldChar w:fldCharType="end"/>
        </w:r>
      </w:hyperlink>
    </w:p>
    <w:p w:rsidR="00C17BF1" w:rsidRDefault="00B063AC">
      <w:pPr>
        <w:pStyle w:val="Sumrio1"/>
        <w:tabs>
          <w:tab w:val="left" w:pos="440"/>
          <w:tab w:val="right" w:leader="dot" w:pos="9019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377556197" w:history="1">
        <w:r w:rsidR="00C17BF1" w:rsidRPr="00AB4CD6">
          <w:rPr>
            <w:rStyle w:val="Hyperlink"/>
            <w:noProof/>
          </w:rPr>
          <w:t>3.</w:t>
        </w:r>
        <w:r w:rsidR="00C17BF1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C17BF1" w:rsidRPr="00AB4CD6">
          <w:rPr>
            <w:rStyle w:val="Hyperlink"/>
            <w:noProof/>
          </w:rPr>
          <w:t>VISÕES</w:t>
        </w:r>
        <w:r w:rsidR="00C17BF1">
          <w:rPr>
            <w:noProof/>
            <w:webHidden/>
          </w:rPr>
          <w:tab/>
        </w:r>
        <w:r w:rsidR="00C17BF1">
          <w:rPr>
            <w:noProof/>
            <w:webHidden/>
          </w:rPr>
          <w:fldChar w:fldCharType="begin"/>
        </w:r>
        <w:r w:rsidR="00C17BF1">
          <w:rPr>
            <w:noProof/>
            <w:webHidden/>
          </w:rPr>
          <w:instrText xml:space="preserve"> PAGEREF _Toc377556197 \h </w:instrText>
        </w:r>
        <w:r w:rsidR="00C17BF1">
          <w:rPr>
            <w:noProof/>
            <w:webHidden/>
          </w:rPr>
        </w:r>
        <w:r w:rsidR="00C17BF1">
          <w:rPr>
            <w:noProof/>
            <w:webHidden/>
          </w:rPr>
          <w:fldChar w:fldCharType="separate"/>
        </w:r>
        <w:r w:rsidR="00C17BF1">
          <w:rPr>
            <w:noProof/>
            <w:webHidden/>
          </w:rPr>
          <w:t>5</w:t>
        </w:r>
        <w:r w:rsidR="00C17BF1">
          <w:rPr>
            <w:noProof/>
            <w:webHidden/>
          </w:rPr>
          <w:fldChar w:fldCharType="end"/>
        </w:r>
      </w:hyperlink>
    </w:p>
    <w:p w:rsidR="00C17BF1" w:rsidRDefault="00B063AC">
      <w:pPr>
        <w:pStyle w:val="Sumrio2"/>
        <w:rPr>
          <w:rFonts w:asciiTheme="minorHAnsi" w:eastAsiaTheme="minorEastAsia" w:hAnsiTheme="minorHAnsi" w:cstheme="minorBidi"/>
          <w:sz w:val="22"/>
          <w:szCs w:val="22"/>
        </w:rPr>
      </w:pPr>
      <w:hyperlink w:anchor="_Toc377556198" w:history="1">
        <w:r w:rsidR="00C17BF1" w:rsidRPr="00AB4CD6">
          <w:rPr>
            <w:rStyle w:val="Hyperlink"/>
          </w:rPr>
          <w:t>3.1</w:t>
        </w:r>
        <w:r w:rsidR="00C17BF1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C17BF1" w:rsidRPr="00AB4CD6">
          <w:rPr>
            <w:rStyle w:val="Hyperlink"/>
          </w:rPr>
          <w:t>Visão – Empresa</w:t>
        </w:r>
        <w:r w:rsidR="00C17BF1">
          <w:rPr>
            <w:webHidden/>
          </w:rPr>
          <w:tab/>
        </w:r>
        <w:r w:rsidR="00C17BF1">
          <w:rPr>
            <w:webHidden/>
          </w:rPr>
          <w:fldChar w:fldCharType="begin"/>
        </w:r>
        <w:r w:rsidR="00C17BF1">
          <w:rPr>
            <w:webHidden/>
          </w:rPr>
          <w:instrText xml:space="preserve"> PAGEREF _Toc377556198 \h </w:instrText>
        </w:r>
        <w:r w:rsidR="00C17BF1">
          <w:rPr>
            <w:webHidden/>
          </w:rPr>
        </w:r>
        <w:r w:rsidR="00C17BF1">
          <w:rPr>
            <w:webHidden/>
          </w:rPr>
          <w:fldChar w:fldCharType="separate"/>
        </w:r>
        <w:r w:rsidR="00C17BF1">
          <w:rPr>
            <w:webHidden/>
          </w:rPr>
          <w:t>5</w:t>
        </w:r>
        <w:r w:rsidR="00C17BF1">
          <w:rPr>
            <w:webHidden/>
          </w:rPr>
          <w:fldChar w:fldCharType="end"/>
        </w:r>
      </w:hyperlink>
    </w:p>
    <w:p w:rsidR="00C17BF1" w:rsidRDefault="00B063AC">
      <w:pPr>
        <w:pStyle w:val="Sumrio3"/>
        <w:tabs>
          <w:tab w:val="left" w:pos="1320"/>
          <w:tab w:val="right" w:leader="dot" w:pos="901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556199" w:history="1">
        <w:r w:rsidR="00C17BF1" w:rsidRPr="00AB4CD6">
          <w:rPr>
            <w:rStyle w:val="Hyperlink"/>
            <w:noProof/>
          </w:rPr>
          <w:t>3.1.1</w:t>
        </w:r>
        <w:r w:rsidR="00C17BF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17BF1" w:rsidRPr="00AB4CD6">
          <w:rPr>
            <w:rStyle w:val="Hyperlink"/>
            <w:noProof/>
          </w:rPr>
          <w:t>– Estrutura Organizacional</w:t>
        </w:r>
        <w:r w:rsidR="00C17BF1">
          <w:rPr>
            <w:noProof/>
            <w:webHidden/>
          </w:rPr>
          <w:tab/>
        </w:r>
        <w:r w:rsidR="00C17BF1">
          <w:rPr>
            <w:noProof/>
            <w:webHidden/>
          </w:rPr>
          <w:fldChar w:fldCharType="begin"/>
        </w:r>
        <w:r w:rsidR="00C17BF1">
          <w:rPr>
            <w:noProof/>
            <w:webHidden/>
          </w:rPr>
          <w:instrText xml:space="preserve"> PAGEREF _Toc377556199 \h </w:instrText>
        </w:r>
        <w:r w:rsidR="00C17BF1">
          <w:rPr>
            <w:noProof/>
            <w:webHidden/>
          </w:rPr>
        </w:r>
        <w:r w:rsidR="00C17BF1">
          <w:rPr>
            <w:noProof/>
            <w:webHidden/>
          </w:rPr>
          <w:fldChar w:fldCharType="separate"/>
        </w:r>
        <w:r w:rsidR="00C17BF1">
          <w:rPr>
            <w:noProof/>
            <w:webHidden/>
          </w:rPr>
          <w:t>5</w:t>
        </w:r>
        <w:r w:rsidR="00C17BF1">
          <w:rPr>
            <w:noProof/>
            <w:webHidden/>
          </w:rPr>
          <w:fldChar w:fldCharType="end"/>
        </w:r>
      </w:hyperlink>
    </w:p>
    <w:p w:rsidR="00C17BF1" w:rsidRDefault="00B063AC">
      <w:pPr>
        <w:pStyle w:val="Sumrio3"/>
        <w:tabs>
          <w:tab w:val="left" w:pos="1320"/>
          <w:tab w:val="right" w:leader="dot" w:pos="901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556200" w:history="1">
        <w:r w:rsidR="00C17BF1" w:rsidRPr="00AB4CD6">
          <w:rPr>
            <w:rStyle w:val="Hyperlink"/>
            <w:noProof/>
          </w:rPr>
          <w:t>3.1.2</w:t>
        </w:r>
        <w:r w:rsidR="00C17BF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17BF1" w:rsidRPr="00AB4CD6">
          <w:rPr>
            <w:rStyle w:val="Hyperlink"/>
            <w:noProof/>
          </w:rPr>
          <w:t>– Processo de Negócio</w:t>
        </w:r>
        <w:r w:rsidR="00C17BF1">
          <w:rPr>
            <w:noProof/>
            <w:webHidden/>
          </w:rPr>
          <w:tab/>
        </w:r>
        <w:r w:rsidR="00C17BF1">
          <w:rPr>
            <w:noProof/>
            <w:webHidden/>
          </w:rPr>
          <w:fldChar w:fldCharType="begin"/>
        </w:r>
        <w:r w:rsidR="00C17BF1">
          <w:rPr>
            <w:noProof/>
            <w:webHidden/>
          </w:rPr>
          <w:instrText xml:space="preserve"> PAGEREF _Toc377556200 \h </w:instrText>
        </w:r>
        <w:r w:rsidR="00C17BF1">
          <w:rPr>
            <w:noProof/>
            <w:webHidden/>
          </w:rPr>
        </w:r>
        <w:r w:rsidR="00C17BF1">
          <w:rPr>
            <w:noProof/>
            <w:webHidden/>
          </w:rPr>
          <w:fldChar w:fldCharType="separate"/>
        </w:r>
        <w:r w:rsidR="00C17BF1">
          <w:rPr>
            <w:noProof/>
            <w:webHidden/>
          </w:rPr>
          <w:t>5</w:t>
        </w:r>
        <w:r w:rsidR="00C17BF1">
          <w:rPr>
            <w:noProof/>
            <w:webHidden/>
          </w:rPr>
          <w:fldChar w:fldCharType="end"/>
        </w:r>
      </w:hyperlink>
    </w:p>
    <w:p w:rsidR="00C17BF1" w:rsidRDefault="00B063AC">
      <w:pPr>
        <w:pStyle w:val="Sumrio2"/>
        <w:rPr>
          <w:rFonts w:asciiTheme="minorHAnsi" w:eastAsiaTheme="minorEastAsia" w:hAnsiTheme="minorHAnsi" w:cstheme="minorBidi"/>
          <w:sz w:val="22"/>
          <w:szCs w:val="22"/>
        </w:rPr>
      </w:pPr>
      <w:hyperlink w:anchor="_Toc377556201" w:history="1">
        <w:r w:rsidR="00C17BF1" w:rsidRPr="00AB4CD6">
          <w:rPr>
            <w:rStyle w:val="Hyperlink"/>
          </w:rPr>
          <w:t>3.2</w:t>
        </w:r>
        <w:r w:rsidR="00C17BF1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C17BF1" w:rsidRPr="00AB4CD6">
          <w:rPr>
            <w:rStyle w:val="Hyperlink"/>
          </w:rPr>
          <w:t>Visão - informação</w:t>
        </w:r>
        <w:r w:rsidR="00C17BF1">
          <w:rPr>
            <w:webHidden/>
          </w:rPr>
          <w:tab/>
        </w:r>
        <w:r w:rsidR="00C17BF1">
          <w:rPr>
            <w:webHidden/>
          </w:rPr>
          <w:fldChar w:fldCharType="begin"/>
        </w:r>
        <w:r w:rsidR="00C17BF1">
          <w:rPr>
            <w:webHidden/>
          </w:rPr>
          <w:instrText xml:space="preserve"> PAGEREF _Toc377556201 \h </w:instrText>
        </w:r>
        <w:r w:rsidR="00C17BF1">
          <w:rPr>
            <w:webHidden/>
          </w:rPr>
        </w:r>
        <w:r w:rsidR="00C17BF1">
          <w:rPr>
            <w:webHidden/>
          </w:rPr>
          <w:fldChar w:fldCharType="separate"/>
        </w:r>
        <w:r w:rsidR="00C17BF1">
          <w:rPr>
            <w:webHidden/>
          </w:rPr>
          <w:t>6</w:t>
        </w:r>
        <w:r w:rsidR="00C17BF1">
          <w:rPr>
            <w:webHidden/>
          </w:rPr>
          <w:fldChar w:fldCharType="end"/>
        </w:r>
      </w:hyperlink>
    </w:p>
    <w:p w:rsidR="00C17BF1" w:rsidRDefault="00B063AC">
      <w:pPr>
        <w:pStyle w:val="Sumrio2"/>
        <w:rPr>
          <w:rFonts w:asciiTheme="minorHAnsi" w:eastAsiaTheme="minorEastAsia" w:hAnsiTheme="minorHAnsi" w:cstheme="minorBidi"/>
          <w:sz w:val="22"/>
          <w:szCs w:val="22"/>
        </w:rPr>
      </w:pPr>
      <w:hyperlink w:anchor="_Toc377556202" w:history="1">
        <w:r w:rsidR="00C17BF1" w:rsidRPr="00AB4CD6">
          <w:rPr>
            <w:rStyle w:val="Hyperlink"/>
          </w:rPr>
          <w:t>3.3</w:t>
        </w:r>
        <w:r w:rsidR="00C17BF1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C17BF1" w:rsidRPr="00AB4CD6">
          <w:rPr>
            <w:rStyle w:val="Hyperlink"/>
          </w:rPr>
          <w:t>Visão – Computação</w:t>
        </w:r>
        <w:r w:rsidR="00C17BF1">
          <w:rPr>
            <w:webHidden/>
          </w:rPr>
          <w:tab/>
        </w:r>
        <w:r w:rsidR="00C17BF1">
          <w:rPr>
            <w:webHidden/>
          </w:rPr>
          <w:fldChar w:fldCharType="begin"/>
        </w:r>
        <w:r w:rsidR="00C17BF1">
          <w:rPr>
            <w:webHidden/>
          </w:rPr>
          <w:instrText xml:space="preserve"> PAGEREF _Toc377556202 \h </w:instrText>
        </w:r>
        <w:r w:rsidR="00C17BF1">
          <w:rPr>
            <w:webHidden/>
          </w:rPr>
        </w:r>
        <w:r w:rsidR="00C17BF1">
          <w:rPr>
            <w:webHidden/>
          </w:rPr>
          <w:fldChar w:fldCharType="separate"/>
        </w:r>
        <w:r w:rsidR="00C17BF1">
          <w:rPr>
            <w:webHidden/>
          </w:rPr>
          <w:t>6</w:t>
        </w:r>
        <w:r w:rsidR="00C17BF1">
          <w:rPr>
            <w:webHidden/>
          </w:rPr>
          <w:fldChar w:fldCharType="end"/>
        </w:r>
      </w:hyperlink>
    </w:p>
    <w:p w:rsidR="00C17BF1" w:rsidRDefault="00B063AC">
      <w:pPr>
        <w:pStyle w:val="Sumrio2"/>
        <w:rPr>
          <w:rFonts w:asciiTheme="minorHAnsi" w:eastAsiaTheme="minorEastAsia" w:hAnsiTheme="minorHAnsi" w:cstheme="minorBidi"/>
          <w:sz w:val="22"/>
          <w:szCs w:val="22"/>
        </w:rPr>
      </w:pPr>
      <w:hyperlink w:anchor="_Toc377556203" w:history="1">
        <w:r w:rsidR="00C17BF1" w:rsidRPr="00AB4CD6">
          <w:rPr>
            <w:rStyle w:val="Hyperlink"/>
          </w:rPr>
          <w:t>3.4</w:t>
        </w:r>
        <w:r w:rsidR="00C17BF1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C17BF1" w:rsidRPr="00AB4CD6">
          <w:rPr>
            <w:rStyle w:val="Hyperlink"/>
          </w:rPr>
          <w:t>Visão – Infraestrutura</w:t>
        </w:r>
        <w:r w:rsidR="00C17BF1">
          <w:rPr>
            <w:webHidden/>
          </w:rPr>
          <w:tab/>
        </w:r>
        <w:r w:rsidR="00C17BF1">
          <w:rPr>
            <w:webHidden/>
          </w:rPr>
          <w:fldChar w:fldCharType="begin"/>
        </w:r>
        <w:r w:rsidR="00C17BF1">
          <w:rPr>
            <w:webHidden/>
          </w:rPr>
          <w:instrText xml:space="preserve"> PAGEREF _Toc377556203 \h </w:instrText>
        </w:r>
        <w:r w:rsidR="00C17BF1">
          <w:rPr>
            <w:webHidden/>
          </w:rPr>
        </w:r>
        <w:r w:rsidR="00C17BF1">
          <w:rPr>
            <w:webHidden/>
          </w:rPr>
          <w:fldChar w:fldCharType="separate"/>
        </w:r>
        <w:r w:rsidR="00C17BF1">
          <w:rPr>
            <w:webHidden/>
          </w:rPr>
          <w:t>6</w:t>
        </w:r>
        <w:r w:rsidR="00C17BF1">
          <w:rPr>
            <w:webHidden/>
          </w:rPr>
          <w:fldChar w:fldCharType="end"/>
        </w:r>
      </w:hyperlink>
    </w:p>
    <w:p w:rsidR="00C17BF1" w:rsidRDefault="00B063AC">
      <w:pPr>
        <w:pStyle w:val="Sumrio2"/>
        <w:rPr>
          <w:rFonts w:asciiTheme="minorHAnsi" w:eastAsiaTheme="minorEastAsia" w:hAnsiTheme="minorHAnsi" w:cstheme="minorBidi"/>
          <w:sz w:val="22"/>
          <w:szCs w:val="22"/>
        </w:rPr>
      </w:pPr>
      <w:hyperlink w:anchor="_Toc377556204" w:history="1">
        <w:r w:rsidR="00C17BF1" w:rsidRPr="00AB4CD6">
          <w:rPr>
            <w:rStyle w:val="Hyperlink"/>
          </w:rPr>
          <w:t>3.5</w:t>
        </w:r>
        <w:r w:rsidR="00C17BF1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C17BF1" w:rsidRPr="00AB4CD6">
          <w:rPr>
            <w:rStyle w:val="Hyperlink"/>
          </w:rPr>
          <w:t>Visão – Tecnologia</w:t>
        </w:r>
        <w:r w:rsidR="00C17BF1">
          <w:rPr>
            <w:webHidden/>
          </w:rPr>
          <w:tab/>
        </w:r>
        <w:r w:rsidR="00C17BF1">
          <w:rPr>
            <w:webHidden/>
          </w:rPr>
          <w:fldChar w:fldCharType="begin"/>
        </w:r>
        <w:r w:rsidR="00C17BF1">
          <w:rPr>
            <w:webHidden/>
          </w:rPr>
          <w:instrText xml:space="preserve"> PAGEREF _Toc377556204 \h </w:instrText>
        </w:r>
        <w:r w:rsidR="00C17BF1">
          <w:rPr>
            <w:webHidden/>
          </w:rPr>
        </w:r>
        <w:r w:rsidR="00C17BF1">
          <w:rPr>
            <w:webHidden/>
          </w:rPr>
          <w:fldChar w:fldCharType="separate"/>
        </w:r>
        <w:r w:rsidR="00C17BF1">
          <w:rPr>
            <w:webHidden/>
          </w:rPr>
          <w:t>6</w:t>
        </w:r>
        <w:r w:rsidR="00C17BF1">
          <w:rPr>
            <w:webHidden/>
          </w:rPr>
          <w:fldChar w:fldCharType="end"/>
        </w:r>
      </w:hyperlink>
    </w:p>
    <w:p w:rsidR="00C17BF1" w:rsidRDefault="00B063AC">
      <w:pPr>
        <w:pStyle w:val="Sumrio1"/>
        <w:tabs>
          <w:tab w:val="left" w:pos="440"/>
          <w:tab w:val="right" w:leader="dot" w:pos="9019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377556205" w:history="1">
        <w:r w:rsidR="00C17BF1" w:rsidRPr="00AB4CD6">
          <w:rPr>
            <w:rStyle w:val="Hyperlink"/>
            <w:noProof/>
          </w:rPr>
          <w:t>4.</w:t>
        </w:r>
        <w:r w:rsidR="00C17BF1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C17BF1" w:rsidRPr="00AB4CD6">
          <w:rPr>
            <w:rStyle w:val="Hyperlink"/>
            <w:noProof/>
          </w:rPr>
          <w:t>REQUISITOS DE SOFTWARE</w:t>
        </w:r>
        <w:r w:rsidR="00C17BF1">
          <w:rPr>
            <w:noProof/>
            <w:webHidden/>
          </w:rPr>
          <w:tab/>
        </w:r>
        <w:r w:rsidR="00C17BF1">
          <w:rPr>
            <w:noProof/>
            <w:webHidden/>
          </w:rPr>
          <w:fldChar w:fldCharType="begin"/>
        </w:r>
        <w:r w:rsidR="00C17BF1">
          <w:rPr>
            <w:noProof/>
            <w:webHidden/>
          </w:rPr>
          <w:instrText xml:space="preserve"> PAGEREF _Toc377556205 \h </w:instrText>
        </w:r>
        <w:r w:rsidR="00C17BF1">
          <w:rPr>
            <w:noProof/>
            <w:webHidden/>
          </w:rPr>
        </w:r>
        <w:r w:rsidR="00C17BF1">
          <w:rPr>
            <w:noProof/>
            <w:webHidden/>
          </w:rPr>
          <w:fldChar w:fldCharType="separate"/>
        </w:r>
        <w:r w:rsidR="00C17BF1">
          <w:rPr>
            <w:noProof/>
            <w:webHidden/>
          </w:rPr>
          <w:t>6</w:t>
        </w:r>
        <w:r w:rsidR="00C17BF1">
          <w:rPr>
            <w:noProof/>
            <w:webHidden/>
          </w:rPr>
          <w:fldChar w:fldCharType="end"/>
        </w:r>
      </w:hyperlink>
    </w:p>
    <w:p w:rsidR="00C17BF1" w:rsidRDefault="00B063AC">
      <w:pPr>
        <w:pStyle w:val="Sumrio2"/>
        <w:rPr>
          <w:rFonts w:asciiTheme="minorHAnsi" w:eastAsiaTheme="minorEastAsia" w:hAnsiTheme="minorHAnsi" w:cstheme="minorBidi"/>
          <w:sz w:val="22"/>
          <w:szCs w:val="22"/>
        </w:rPr>
      </w:pPr>
      <w:hyperlink w:anchor="_Toc377556206" w:history="1">
        <w:r w:rsidR="00C17BF1" w:rsidRPr="00AB4CD6">
          <w:rPr>
            <w:rStyle w:val="Hyperlink"/>
          </w:rPr>
          <w:t>4.1</w:t>
        </w:r>
        <w:r w:rsidR="00C17BF1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C17BF1" w:rsidRPr="00AB4CD6">
          <w:rPr>
            <w:rStyle w:val="Hyperlink"/>
          </w:rPr>
          <w:t>Funções do Software</w:t>
        </w:r>
        <w:r w:rsidR="00C17BF1">
          <w:rPr>
            <w:webHidden/>
          </w:rPr>
          <w:tab/>
        </w:r>
        <w:r w:rsidR="00C17BF1">
          <w:rPr>
            <w:webHidden/>
          </w:rPr>
          <w:fldChar w:fldCharType="begin"/>
        </w:r>
        <w:r w:rsidR="00C17BF1">
          <w:rPr>
            <w:webHidden/>
          </w:rPr>
          <w:instrText xml:space="preserve"> PAGEREF _Toc377556206 \h </w:instrText>
        </w:r>
        <w:r w:rsidR="00C17BF1">
          <w:rPr>
            <w:webHidden/>
          </w:rPr>
        </w:r>
        <w:r w:rsidR="00C17BF1">
          <w:rPr>
            <w:webHidden/>
          </w:rPr>
          <w:fldChar w:fldCharType="separate"/>
        </w:r>
        <w:r w:rsidR="00C17BF1">
          <w:rPr>
            <w:webHidden/>
          </w:rPr>
          <w:t>7</w:t>
        </w:r>
        <w:r w:rsidR="00C17BF1">
          <w:rPr>
            <w:webHidden/>
          </w:rPr>
          <w:fldChar w:fldCharType="end"/>
        </w:r>
      </w:hyperlink>
    </w:p>
    <w:p w:rsidR="00C17BF1" w:rsidRDefault="00B063AC">
      <w:pPr>
        <w:pStyle w:val="Sumrio2"/>
        <w:rPr>
          <w:rFonts w:asciiTheme="minorHAnsi" w:eastAsiaTheme="minorEastAsia" w:hAnsiTheme="minorHAnsi" w:cstheme="minorBidi"/>
          <w:sz w:val="22"/>
          <w:szCs w:val="22"/>
        </w:rPr>
      </w:pPr>
      <w:hyperlink w:anchor="_Toc377556207" w:history="1">
        <w:r w:rsidR="00C17BF1" w:rsidRPr="00AB4CD6">
          <w:rPr>
            <w:rStyle w:val="Hyperlink"/>
          </w:rPr>
          <w:t>4.2</w:t>
        </w:r>
        <w:r w:rsidR="00C17BF1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C17BF1" w:rsidRPr="00AB4CD6">
          <w:rPr>
            <w:rStyle w:val="Hyperlink"/>
          </w:rPr>
          <w:t>Interfaces de Usuário</w:t>
        </w:r>
        <w:r w:rsidR="00C17BF1">
          <w:rPr>
            <w:webHidden/>
          </w:rPr>
          <w:tab/>
        </w:r>
        <w:r w:rsidR="00C17BF1">
          <w:rPr>
            <w:webHidden/>
          </w:rPr>
          <w:fldChar w:fldCharType="begin"/>
        </w:r>
        <w:r w:rsidR="00C17BF1">
          <w:rPr>
            <w:webHidden/>
          </w:rPr>
          <w:instrText xml:space="preserve"> PAGEREF _Toc377556207 \h </w:instrText>
        </w:r>
        <w:r w:rsidR="00C17BF1">
          <w:rPr>
            <w:webHidden/>
          </w:rPr>
        </w:r>
        <w:r w:rsidR="00C17BF1">
          <w:rPr>
            <w:webHidden/>
          </w:rPr>
          <w:fldChar w:fldCharType="separate"/>
        </w:r>
        <w:r w:rsidR="00C17BF1">
          <w:rPr>
            <w:webHidden/>
          </w:rPr>
          <w:t>7</w:t>
        </w:r>
        <w:r w:rsidR="00C17BF1">
          <w:rPr>
            <w:webHidden/>
          </w:rPr>
          <w:fldChar w:fldCharType="end"/>
        </w:r>
      </w:hyperlink>
    </w:p>
    <w:p w:rsidR="00C17BF1" w:rsidRDefault="00B063AC">
      <w:pPr>
        <w:pStyle w:val="Sumrio2"/>
        <w:rPr>
          <w:rFonts w:asciiTheme="minorHAnsi" w:eastAsiaTheme="minorEastAsia" w:hAnsiTheme="minorHAnsi" w:cstheme="minorBidi"/>
          <w:sz w:val="22"/>
          <w:szCs w:val="22"/>
        </w:rPr>
      </w:pPr>
      <w:hyperlink w:anchor="_Toc377556208" w:history="1">
        <w:r w:rsidR="00C17BF1" w:rsidRPr="00AB4CD6">
          <w:rPr>
            <w:rStyle w:val="Hyperlink"/>
          </w:rPr>
          <w:t>4.3</w:t>
        </w:r>
        <w:r w:rsidR="00C17BF1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C17BF1" w:rsidRPr="00AB4CD6">
          <w:rPr>
            <w:rStyle w:val="Hyperlink"/>
          </w:rPr>
          <w:t>Interfaces Externas do Software</w:t>
        </w:r>
        <w:r w:rsidR="00C17BF1">
          <w:rPr>
            <w:webHidden/>
          </w:rPr>
          <w:tab/>
        </w:r>
        <w:r w:rsidR="00C17BF1">
          <w:rPr>
            <w:webHidden/>
          </w:rPr>
          <w:fldChar w:fldCharType="begin"/>
        </w:r>
        <w:r w:rsidR="00C17BF1">
          <w:rPr>
            <w:webHidden/>
          </w:rPr>
          <w:instrText xml:space="preserve"> PAGEREF _Toc377556208 \h </w:instrText>
        </w:r>
        <w:r w:rsidR="00C17BF1">
          <w:rPr>
            <w:webHidden/>
          </w:rPr>
        </w:r>
        <w:r w:rsidR="00C17BF1">
          <w:rPr>
            <w:webHidden/>
          </w:rPr>
          <w:fldChar w:fldCharType="separate"/>
        </w:r>
        <w:r w:rsidR="00C17BF1">
          <w:rPr>
            <w:webHidden/>
          </w:rPr>
          <w:t>8</w:t>
        </w:r>
        <w:r w:rsidR="00C17BF1">
          <w:rPr>
            <w:webHidden/>
          </w:rPr>
          <w:fldChar w:fldCharType="end"/>
        </w:r>
      </w:hyperlink>
    </w:p>
    <w:p w:rsidR="00C17BF1" w:rsidRDefault="00B063AC">
      <w:pPr>
        <w:pStyle w:val="Sumrio1"/>
        <w:tabs>
          <w:tab w:val="left" w:pos="440"/>
          <w:tab w:val="right" w:leader="dot" w:pos="9019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377556209" w:history="1">
        <w:r w:rsidR="00C17BF1" w:rsidRPr="00AB4CD6">
          <w:rPr>
            <w:rStyle w:val="Hyperlink"/>
            <w:noProof/>
          </w:rPr>
          <w:t>5.</w:t>
        </w:r>
        <w:r w:rsidR="00C17BF1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C17BF1" w:rsidRPr="00AB4CD6">
          <w:rPr>
            <w:rStyle w:val="Hyperlink"/>
            <w:noProof/>
          </w:rPr>
          <w:t>Produtos que serão entregues</w:t>
        </w:r>
        <w:r w:rsidR="00C17BF1">
          <w:rPr>
            <w:noProof/>
            <w:webHidden/>
          </w:rPr>
          <w:tab/>
        </w:r>
        <w:r w:rsidR="00C17BF1">
          <w:rPr>
            <w:noProof/>
            <w:webHidden/>
          </w:rPr>
          <w:fldChar w:fldCharType="begin"/>
        </w:r>
        <w:r w:rsidR="00C17BF1">
          <w:rPr>
            <w:noProof/>
            <w:webHidden/>
          </w:rPr>
          <w:instrText xml:space="preserve"> PAGEREF _Toc377556209 \h </w:instrText>
        </w:r>
        <w:r w:rsidR="00C17BF1">
          <w:rPr>
            <w:noProof/>
            <w:webHidden/>
          </w:rPr>
        </w:r>
        <w:r w:rsidR="00C17BF1">
          <w:rPr>
            <w:noProof/>
            <w:webHidden/>
          </w:rPr>
          <w:fldChar w:fldCharType="separate"/>
        </w:r>
        <w:r w:rsidR="00C17BF1">
          <w:rPr>
            <w:noProof/>
            <w:webHidden/>
          </w:rPr>
          <w:t>8</w:t>
        </w:r>
        <w:r w:rsidR="00C17BF1">
          <w:rPr>
            <w:noProof/>
            <w:webHidden/>
          </w:rPr>
          <w:fldChar w:fldCharType="end"/>
        </w:r>
      </w:hyperlink>
    </w:p>
    <w:p w:rsidR="00C17BF1" w:rsidRDefault="00B063AC">
      <w:pPr>
        <w:pStyle w:val="Sumrio1"/>
        <w:tabs>
          <w:tab w:val="left" w:pos="440"/>
          <w:tab w:val="right" w:leader="dot" w:pos="9019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377556210" w:history="1">
        <w:r w:rsidR="00C17BF1" w:rsidRPr="00AB4CD6">
          <w:rPr>
            <w:rStyle w:val="Hyperlink"/>
            <w:noProof/>
          </w:rPr>
          <w:t>6.</w:t>
        </w:r>
        <w:r w:rsidR="00C17BF1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C17BF1" w:rsidRPr="00AB4CD6">
          <w:rPr>
            <w:rStyle w:val="Hyperlink"/>
            <w:noProof/>
          </w:rPr>
          <w:t>Referências</w:t>
        </w:r>
        <w:r w:rsidR="00C17BF1">
          <w:rPr>
            <w:noProof/>
            <w:webHidden/>
          </w:rPr>
          <w:tab/>
        </w:r>
        <w:r w:rsidR="00C17BF1">
          <w:rPr>
            <w:noProof/>
            <w:webHidden/>
          </w:rPr>
          <w:fldChar w:fldCharType="begin"/>
        </w:r>
        <w:r w:rsidR="00C17BF1">
          <w:rPr>
            <w:noProof/>
            <w:webHidden/>
          </w:rPr>
          <w:instrText xml:space="preserve"> PAGEREF _Toc377556210 \h </w:instrText>
        </w:r>
        <w:r w:rsidR="00C17BF1">
          <w:rPr>
            <w:noProof/>
            <w:webHidden/>
          </w:rPr>
        </w:r>
        <w:r w:rsidR="00C17BF1">
          <w:rPr>
            <w:noProof/>
            <w:webHidden/>
          </w:rPr>
          <w:fldChar w:fldCharType="separate"/>
        </w:r>
        <w:r w:rsidR="00C17BF1">
          <w:rPr>
            <w:noProof/>
            <w:webHidden/>
          </w:rPr>
          <w:t>9</w:t>
        </w:r>
        <w:r w:rsidR="00C17BF1">
          <w:rPr>
            <w:noProof/>
            <w:webHidden/>
          </w:rPr>
          <w:fldChar w:fldCharType="end"/>
        </w:r>
      </w:hyperlink>
    </w:p>
    <w:p w:rsidR="00A30F94" w:rsidRPr="006F4707" w:rsidRDefault="00E8266A">
      <w:pPr>
        <w:pStyle w:val="Sumrio3"/>
        <w:rPr>
          <w:b/>
          <w:sz w:val="22"/>
        </w:rPr>
        <w:sectPr w:rsidR="00A30F94" w:rsidRPr="006F4707" w:rsidSect="006668AC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pgSz w:w="11909" w:h="16834" w:code="9"/>
          <w:pgMar w:top="1440" w:right="1440" w:bottom="1440" w:left="1440" w:header="720" w:footer="720" w:gutter="0"/>
          <w:cols w:space="720"/>
          <w:docGrid w:linePitch="360"/>
        </w:sectPr>
      </w:pPr>
      <w:r w:rsidRPr="006F4707">
        <w:rPr>
          <w:b/>
          <w:sz w:val="22"/>
        </w:rPr>
        <w:fldChar w:fldCharType="end"/>
      </w:r>
    </w:p>
    <w:p w:rsidR="008774CA" w:rsidRPr="006F4707" w:rsidRDefault="00A51C4F" w:rsidP="008774CA">
      <w:pPr>
        <w:pStyle w:val="Ttulo1"/>
        <w:numPr>
          <w:ilvl w:val="0"/>
          <w:numId w:val="1"/>
        </w:numPr>
      </w:pPr>
      <w:bookmarkStart w:id="3" w:name="_Toc377556195"/>
      <w:bookmarkStart w:id="4" w:name="_Hlk529283028"/>
      <w:r>
        <w:lastRenderedPageBreak/>
        <w:t>OBJETIVO</w:t>
      </w:r>
      <w:bookmarkEnd w:id="3"/>
    </w:p>
    <w:p w:rsidR="00A51C4F" w:rsidRDefault="00C85652" w:rsidP="008774CA">
      <w:pPr>
        <w:pStyle w:val="Corpodetexto"/>
        <w:spacing w:after="240" w:line="276" w:lineRule="auto"/>
        <w:rPr>
          <w:color w:val="auto"/>
        </w:rPr>
      </w:pPr>
      <w:r>
        <w:rPr>
          <w:color w:val="auto"/>
        </w:rPr>
        <w:t>Propor uma arquitetura inicial para o desenvolvimento do software.</w:t>
      </w:r>
    </w:p>
    <w:p w:rsidR="00FA4FC1" w:rsidRDefault="00FA4FC1" w:rsidP="00FA4FC1">
      <w:pPr>
        <w:pStyle w:val="Corpodetexto"/>
        <w:spacing w:after="240" w:line="276" w:lineRule="auto"/>
        <w:rPr>
          <w:color w:val="auto"/>
        </w:rPr>
      </w:pPr>
    </w:p>
    <w:p w:rsidR="00A51C4F" w:rsidRDefault="00A51C4F" w:rsidP="00BE56F8">
      <w:pPr>
        <w:pStyle w:val="Ttulo1"/>
        <w:numPr>
          <w:ilvl w:val="0"/>
          <w:numId w:val="1"/>
        </w:numPr>
      </w:pPr>
      <w:bookmarkStart w:id="5" w:name="_Toc377556197"/>
      <w:r>
        <w:t>VISÕES</w:t>
      </w:r>
      <w:bookmarkEnd w:id="5"/>
    </w:p>
    <w:p w:rsidR="00A25CA8" w:rsidRDefault="00A25CA8" w:rsidP="00A25CA8">
      <w:r w:rsidRPr="00DD69C0">
        <w:t xml:space="preserve">Nessa seção </w:t>
      </w:r>
      <w:r>
        <w:t xml:space="preserve">do documento </w:t>
      </w:r>
      <w:r w:rsidRPr="00DD69C0">
        <w:t>são descritas as visões do sistema, cada visão é uma abordagem ao sistema proposto evidenciando características específicas. Dessa forma</w:t>
      </w:r>
      <w:r>
        <w:t>, cada visão evidê</w:t>
      </w:r>
      <w:r w:rsidRPr="00DD69C0">
        <w:t xml:space="preserve">ncia as informações mais importantes do </w:t>
      </w:r>
      <w:r>
        <w:t xml:space="preserve">software </w:t>
      </w:r>
      <w:r w:rsidRPr="00DD69C0">
        <w:t xml:space="preserve">para o interesse de análise </w:t>
      </w:r>
      <w:r>
        <w:t>de</w:t>
      </w:r>
      <w:r w:rsidRPr="00DD69C0">
        <w:t xml:space="preserve"> cada público alvo.</w:t>
      </w:r>
    </w:p>
    <w:p w:rsidR="00A25CA8" w:rsidRPr="00DD69C0" w:rsidRDefault="00A25CA8" w:rsidP="00A25CA8"/>
    <w:p w:rsidR="00A25CA8" w:rsidRPr="00A25CA8" w:rsidRDefault="00A25CA8" w:rsidP="00A25CA8">
      <w:pPr>
        <w:pStyle w:val="PargrafodaLista"/>
        <w:keepNext/>
        <w:numPr>
          <w:ilvl w:val="0"/>
          <w:numId w:val="2"/>
        </w:numPr>
        <w:pBdr>
          <w:top w:val="single" w:sz="18" w:space="1" w:color="auto"/>
          <w:bottom w:val="single" w:sz="18" w:space="1" w:color="auto"/>
        </w:pBdr>
        <w:contextualSpacing w:val="0"/>
        <w:outlineLvl w:val="0"/>
        <w:rPr>
          <w:b/>
          <w:vanish/>
          <w:kern w:val="32"/>
          <w:sz w:val="32"/>
        </w:rPr>
      </w:pPr>
    </w:p>
    <w:p w:rsidR="00A25CA8" w:rsidRPr="00A25CA8" w:rsidRDefault="00A25CA8" w:rsidP="00A25CA8">
      <w:pPr>
        <w:pStyle w:val="PargrafodaLista"/>
        <w:keepNext/>
        <w:numPr>
          <w:ilvl w:val="0"/>
          <w:numId w:val="2"/>
        </w:numPr>
        <w:pBdr>
          <w:top w:val="single" w:sz="18" w:space="1" w:color="auto"/>
          <w:bottom w:val="single" w:sz="18" w:space="1" w:color="auto"/>
        </w:pBdr>
        <w:contextualSpacing w:val="0"/>
        <w:outlineLvl w:val="0"/>
        <w:rPr>
          <w:b/>
          <w:vanish/>
          <w:kern w:val="32"/>
          <w:sz w:val="32"/>
        </w:rPr>
      </w:pPr>
    </w:p>
    <w:p w:rsidR="00A25CA8" w:rsidRPr="00A25CA8" w:rsidRDefault="00A25CA8" w:rsidP="00A25CA8">
      <w:pPr>
        <w:pStyle w:val="PargrafodaLista"/>
        <w:keepNext/>
        <w:numPr>
          <w:ilvl w:val="0"/>
          <w:numId w:val="2"/>
        </w:numPr>
        <w:pBdr>
          <w:top w:val="single" w:sz="18" w:space="1" w:color="auto"/>
          <w:bottom w:val="single" w:sz="18" w:space="1" w:color="auto"/>
        </w:pBdr>
        <w:contextualSpacing w:val="0"/>
        <w:outlineLvl w:val="0"/>
        <w:rPr>
          <w:b/>
          <w:vanish/>
          <w:kern w:val="32"/>
          <w:sz w:val="32"/>
        </w:rPr>
      </w:pPr>
    </w:p>
    <w:p w:rsidR="008774CA" w:rsidRDefault="00A51C4F" w:rsidP="00A25CA8">
      <w:pPr>
        <w:pStyle w:val="Ttulo2"/>
      </w:pPr>
      <w:bookmarkStart w:id="6" w:name="_Toc377556198"/>
      <w:r>
        <w:t xml:space="preserve">Visão – </w:t>
      </w:r>
      <w:r w:rsidR="00C17BF1">
        <w:t>Empresa</w:t>
      </w:r>
      <w:bookmarkEnd w:id="6"/>
    </w:p>
    <w:p w:rsidR="00BC492E" w:rsidRDefault="002C4652" w:rsidP="0016237E">
      <w:pPr>
        <w:pStyle w:val="Ttulo3"/>
        <w:numPr>
          <w:ilvl w:val="0"/>
          <w:numId w:val="0"/>
        </w:numPr>
        <w:ind w:left="720"/>
      </w:pPr>
      <w:bookmarkStart w:id="7" w:name="_Toc377556199"/>
      <w:r>
        <w:t xml:space="preserve">– </w:t>
      </w:r>
      <w:bookmarkEnd w:id="7"/>
    </w:p>
    <w:p w:rsidR="002C4652" w:rsidRDefault="002C4652" w:rsidP="002C4652">
      <w:pPr>
        <w:pStyle w:val="Ttulo3"/>
      </w:pPr>
      <w:bookmarkStart w:id="8" w:name="_Toc377556200"/>
      <w:r>
        <w:t>–</w:t>
      </w:r>
      <w:r w:rsidR="00C85652">
        <w:t xml:space="preserve"> Modelar </w:t>
      </w:r>
      <w:proofErr w:type="gramStart"/>
      <w:r w:rsidR="00C85652">
        <w:t xml:space="preserve">os </w:t>
      </w:r>
      <w:r>
        <w:t xml:space="preserve"> Processo</w:t>
      </w:r>
      <w:r w:rsidR="0025325E">
        <w:t>s</w:t>
      </w:r>
      <w:proofErr w:type="gramEnd"/>
      <w:r>
        <w:t xml:space="preserve"> de Negócio</w:t>
      </w:r>
      <w:bookmarkEnd w:id="8"/>
    </w:p>
    <w:p w:rsidR="0046624C" w:rsidRDefault="0046624C" w:rsidP="0046624C">
      <w:pPr>
        <w:pStyle w:val="Ttulo2"/>
      </w:pPr>
      <w:bookmarkStart w:id="9" w:name="_Toc377556201"/>
      <w:r>
        <w:t>Visão - informação</w:t>
      </w:r>
      <w:bookmarkEnd w:id="9"/>
      <w:r>
        <w:t xml:space="preserve"> </w:t>
      </w:r>
    </w:p>
    <w:p w:rsidR="0046624C" w:rsidRDefault="002C4652" w:rsidP="0046624C">
      <w:pPr>
        <w:pStyle w:val="Corpodetexto"/>
        <w:spacing w:after="240" w:line="276" w:lineRule="auto"/>
        <w:rPr>
          <w:color w:val="auto"/>
        </w:rPr>
      </w:pPr>
      <w:r>
        <w:rPr>
          <w:color w:val="auto"/>
        </w:rPr>
        <w:t xml:space="preserve">lista de informações </w:t>
      </w:r>
      <w:proofErr w:type="gramStart"/>
      <w:r w:rsidR="00C85652">
        <w:rPr>
          <w:color w:val="auto"/>
        </w:rPr>
        <w:t>identificadas  nos</w:t>
      </w:r>
      <w:proofErr w:type="gramEnd"/>
      <w:r w:rsidR="00C85652">
        <w:rPr>
          <w:color w:val="auto"/>
        </w:rPr>
        <w:t xml:space="preserve"> </w:t>
      </w:r>
      <w:r>
        <w:rPr>
          <w:color w:val="auto"/>
        </w:rPr>
        <w:t xml:space="preserve"> processo</w:t>
      </w:r>
      <w:r w:rsidR="00C85652">
        <w:rPr>
          <w:color w:val="auto"/>
        </w:rPr>
        <w:t>s</w:t>
      </w:r>
      <w:r>
        <w:rPr>
          <w:color w:val="auto"/>
        </w:rPr>
        <w:t xml:space="preserve"> de negócio</w:t>
      </w:r>
      <w:r w:rsidR="008D5B15">
        <w:rPr>
          <w:color w:val="auto"/>
        </w:rPr>
        <w:t>.</w:t>
      </w:r>
      <w:r w:rsidR="00BC492E">
        <w:rPr>
          <w:color w:val="auto"/>
        </w:rPr>
        <w:t>]</w:t>
      </w:r>
    </w:p>
    <w:p w:rsidR="00A25CA8" w:rsidRDefault="00A25CA8" w:rsidP="00A25CA8">
      <w:pPr>
        <w:pStyle w:val="Ttulo2"/>
      </w:pPr>
      <w:bookmarkStart w:id="10" w:name="_Toc377556202"/>
      <w:r>
        <w:t>Visão – Computação</w:t>
      </w:r>
      <w:bookmarkEnd w:id="10"/>
    </w:p>
    <w:p w:rsidR="00B73B50" w:rsidRDefault="00A25CA8" w:rsidP="00A25CA8">
      <w:r>
        <w:t xml:space="preserve">Propor uma arquitetura em três camadas </w:t>
      </w:r>
      <w:r w:rsidR="009B258C">
        <w:t xml:space="preserve">para cada serviço </w:t>
      </w:r>
    </w:p>
    <w:p w:rsidR="00A25CA8" w:rsidRDefault="00A25CA8" w:rsidP="00A25CA8">
      <w:pPr>
        <w:pStyle w:val="Ttulo2"/>
      </w:pPr>
      <w:bookmarkStart w:id="11" w:name="_Toc377556203"/>
      <w:r>
        <w:t xml:space="preserve">Visão – </w:t>
      </w:r>
      <w:r w:rsidR="002C4652">
        <w:t>Infraestrutura</w:t>
      </w:r>
      <w:bookmarkEnd w:id="11"/>
    </w:p>
    <w:p w:rsidR="002C4652" w:rsidRDefault="00B73B50" w:rsidP="002C4652">
      <w:r>
        <w:t xml:space="preserve">A visão </w:t>
      </w:r>
      <w:r w:rsidR="002C4652">
        <w:t xml:space="preserve">de infraestrutura </w:t>
      </w:r>
      <w:r w:rsidR="002C4652" w:rsidRPr="00AB4D17">
        <w:t>apresenta os elementos de infraestrutura de TI em que será implantado o software</w:t>
      </w:r>
    </w:p>
    <w:p w:rsidR="00C85652" w:rsidRPr="00AB4D17" w:rsidRDefault="00C85652" w:rsidP="002C4652">
      <w:r>
        <w:t xml:space="preserve">Elabore um modelo de infraestrutura de rede e servidores </w:t>
      </w:r>
    </w:p>
    <w:p w:rsidR="00B73B50" w:rsidRDefault="00B73B50" w:rsidP="00B73B50"/>
    <w:p w:rsidR="00B73B50" w:rsidRPr="00BC492E" w:rsidRDefault="00B73B50" w:rsidP="00BC492E">
      <w:pPr>
        <w:pStyle w:val="Legenda"/>
      </w:pPr>
      <w:bookmarkStart w:id="12" w:name="_Ref325036663"/>
      <w:r w:rsidRPr="00BC492E">
        <w:t xml:space="preserve">Figura </w:t>
      </w:r>
      <w:proofErr w:type="gramStart"/>
      <w:r w:rsidR="00BC492E">
        <w:t>2</w:t>
      </w:r>
      <w:bookmarkEnd w:id="12"/>
      <w:r w:rsidR="00BC492E">
        <w:t xml:space="preserve"> </w:t>
      </w:r>
      <w:r w:rsidRPr="00BC492E">
        <w:t xml:space="preserve"> Visão</w:t>
      </w:r>
      <w:proofErr w:type="gramEnd"/>
      <w:r w:rsidRPr="00BC492E">
        <w:t xml:space="preserve"> Infraestrutura</w:t>
      </w:r>
    </w:p>
    <w:p w:rsidR="00A25CA8" w:rsidRDefault="002C4652" w:rsidP="002C4652">
      <w:pPr>
        <w:tabs>
          <w:tab w:val="left" w:pos="1260"/>
        </w:tabs>
      </w:pPr>
      <w:r>
        <w:tab/>
      </w:r>
    </w:p>
    <w:p w:rsidR="002C4652" w:rsidRDefault="002C4652" w:rsidP="002C4652">
      <w:pPr>
        <w:pStyle w:val="Ttulo2"/>
      </w:pPr>
      <w:bookmarkStart w:id="13" w:name="_Toc377556204"/>
      <w:r>
        <w:t>Visão – Tecnologia</w:t>
      </w:r>
      <w:bookmarkEnd w:id="13"/>
    </w:p>
    <w:p w:rsidR="002C4652" w:rsidRDefault="00C85652" w:rsidP="002C4652">
      <w:r>
        <w:t xml:space="preserve">Determine as tecnologias que implementam todos os modelos anteriores </w:t>
      </w:r>
    </w:p>
    <w:p w:rsidR="002C4652" w:rsidRDefault="002C4652" w:rsidP="002C4652">
      <w:pPr>
        <w:tabs>
          <w:tab w:val="left" w:pos="1260"/>
        </w:tabs>
      </w:pPr>
    </w:p>
    <w:p w:rsidR="00BC492E" w:rsidRDefault="00BC492E" w:rsidP="002C4652">
      <w:pPr>
        <w:tabs>
          <w:tab w:val="left" w:pos="1260"/>
        </w:tabs>
      </w:pPr>
    </w:p>
    <w:p w:rsidR="00BC492E" w:rsidRPr="00FF1C73" w:rsidRDefault="00BC492E" w:rsidP="002C4652">
      <w:pPr>
        <w:tabs>
          <w:tab w:val="left" w:pos="1260"/>
        </w:tabs>
      </w:pPr>
    </w:p>
    <w:p w:rsidR="00B73B50" w:rsidRDefault="00B73B50" w:rsidP="00B73B50">
      <w:pPr>
        <w:pStyle w:val="Ttulo1"/>
        <w:numPr>
          <w:ilvl w:val="0"/>
          <w:numId w:val="1"/>
        </w:numPr>
      </w:pPr>
      <w:bookmarkStart w:id="14" w:name="_Toc377556205"/>
      <w:r>
        <w:lastRenderedPageBreak/>
        <w:t>REQUISITOS DE SOFTWARE</w:t>
      </w:r>
      <w:bookmarkEnd w:id="14"/>
    </w:p>
    <w:p w:rsidR="008774CA" w:rsidRDefault="008774CA" w:rsidP="008774CA"/>
    <w:p w:rsidR="00B73B50" w:rsidRDefault="00B73B50" w:rsidP="00B73B50">
      <w:r>
        <w:t>Nessa seção são descritos os requisitos do [nome do sistema]. É importante ressaltar que esses requisitos são iniciais, não são todos e tão pouco extensivos</w:t>
      </w:r>
      <w:r w:rsidR="00C85652">
        <w:t>.</w:t>
      </w:r>
    </w:p>
    <w:p w:rsidR="00B73B50" w:rsidRPr="00F01EEA" w:rsidRDefault="00B73B50" w:rsidP="008774CA"/>
    <w:p w:rsidR="00B73B50" w:rsidRPr="00B73B50" w:rsidRDefault="00B73B50" w:rsidP="00B73B50">
      <w:pPr>
        <w:pStyle w:val="PargrafodaLista"/>
        <w:keepNext/>
        <w:numPr>
          <w:ilvl w:val="0"/>
          <w:numId w:val="2"/>
        </w:numPr>
        <w:pBdr>
          <w:top w:val="single" w:sz="18" w:space="1" w:color="auto"/>
          <w:bottom w:val="single" w:sz="18" w:space="1" w:color="auto"/>
        </w:pBdr>
        <w:contextualSpacing w:val="0"/>
        <w:outlineLvl w:val="0"/>
        <w:rPr>
          <w:b/>
          <w:vanish/>
          <w:kern w:val="32"/>
          <w:sz w:val="32"/>
        </w:rPr>
      </w:pPr>
      <w:bookmarkStart w:id="15" w:name="_Toc39897723"/>
    </w:p>
    <w:p w:rsidR="008774CA" w:rsidRPr="00485D40" w:rsidRDefault="008774CA" w:rsidP="00B73B50">
      <w:pPr>
        <w:pStyle w:val="Ttulo2"/>
      </w:pPr>
      <w:bookmarkStart w:id="16" w:name="_Toc377556206"/>
      <w:r w:rsidRPr="00485D40">
        <w:t>Funções do Software</w:t>
      </w:r>
      <w:bookmarkEnd w:id="15"/>
      <w:bookmarkEnd w:id="16"/>
    </w:p>
    <w:p w:rsidR="008774CA" w:rsidRDefault="00FA4FC1" w:rsidP="0046624C">
      <w:pPr>
        <w:pStyle w:val="Ttulo2"/>
      </w:pPr>
      <w:r>
        <w:t xml:space="preserve"> RNF</w:t>
      </w:r>
    </w:p>
    <w:p w:rsidR="0046624C" w:rsidRPr="0046624C" w:rsidRDefault="0046624C" w:rsidP="0046624C"/>
    <w:p w:rsidR="00FC6060" w:rsidRDefault="00FC6060" w:rsidP="00FC6060"/>
    <w:p w:rsidR="008774CA" w:rsidRPr="00112614" w:rsidRDefault="008774CA" w:rsidP="008774CA">
      <w:pPr>
        <w:pStyle w:val="Ttulo1"/>
        <w:numPr>
          <w:ilvl w:val="0"/>
          <w:numId w:val="1"/>
        </w:numPr>
      </w:pPr>
      <w:bookmarkStart w:id="17" w:name="_Toc377556210"/>
      <w:r w:rsidRPr="00112614">
        <w:t>Referências</w:t>
      </w:r>
      <w:bookmarkEnd w:id="17"/>
    </w:p>
    <w:p w:rsidR="008774CA" w:rsidRPr="00AD29ED" w:rsidRDefault="008774CA" w:rsidP="008774CA">
      <w:pPr>
        <w:pStyle w:val="Corpodetexto"/>
        <w:rPr>
          <w:lang w:val="en-US"/>
        </w:rPr>
      </w:pPr>
      <w:r w:rsidRPr="00115AC6">
        <w:rPr>
          <w:color w:val="auto"/>
          <w:lang w:val="en-US"/>
        </w:rPr>
        <w:t>IEEE Std 830-1998, IEEE Recommended Practice for Soft</w:t>
      </w:r>
      <w:r>
        <w:rPr>
          <w:color w:val="auto"/>
          <w:lang w:val="en-US"/>
        </w:rPr>
        <w:t>ware Requirements Specification.</w:t>
      </w:r>
    </w:p>
    <w:bookmarkEnd w:id="4"/>
    <w:p w:rsidR="00C25264" w:rsidRPr="00AD29ED" w:rsidRDefault="00C25264" w:rsidP="008774CA">
      <w:pPr>
        <w:rPr>
          <w:lang w:val="en-US"/>
        </w:rPr>
      </w:pPr>
    </w:p>
    <w:sectPr w:rsidR="00C25264" w:rsidRPr="00AD29ED" w:rsidSect="00174348">
      <w:headerReference w:type="even" r:id="rId13"/>
      <w:headerReference w:type="default" r:id="rId14"/>
      <w:headerReference w:type="first" r:id="rId15"/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063AC" w:rsidRDefault="00B063AC">
      <w:r>
        <w:separator/>
      </w:r>
    </w:p>
  </w:endnote>
  <w:endnote w:type="continuationSeparator" w:id="0">
    <w:p w:rsidR="00B063AC" w:rsidRDefault="00B063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(W1)">
    <w:altName w:val="Arial"/>
    <w:charset w:val="00"/>
    <w:family w:val="swiss"/>
    <w:pitch w:val="variable"/>
    <w:sig w:usb0="20007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BankGothic Md BT">
    <w:altName w:val="Arial"/>
    <w:charset w:val="00"/>
    <w:family w:val="swiss"/>
    <w:pitch w:val="variable"/>
    <w:sig w:usb0="00000087" w:usb1="00000000" w:usb2="00000000" w:usb3="00000000" w:csb0="0000001B" w:csb1="00000000"/>
  </w:font>
  <w:font w:name="CopprplGoth Cn BT">
    <w:altName w:val="Arial"/>
    <w:charset w:val="00"/>
    <w:family w:val="swiss"/>
    <w:pitch w:val="variable"/>
    <w:sig w:usb0="00000087" w:usb1="00000000" w:usb2="00000000" w:usb3="00000000" w:csb0="0000001B" w:csb1="00000000"/>
  </w:font>
  <w:font w:name="CopprplGoth Hv BT">
    <w:altName w:val="Arial Black"/>
    <w:charset w:val="00"/>
    <w:family w:val="swiss"/>
    <w:pitch w:val="variable"/>
    <w:sig w:usb0="00000087" w:usb1="00000000" w:usb2="00000000" w:usb3="00000000" w:csb0="0000001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33357197"/>
      <w:docPartObj>
        <w:docPartGallery w:val="Page Numbers (Bottom of Page)"/>
        <w:docPartUnique/>
      </w:docPartObj>
    </w:sdtPr>
    <w:sdtEndPr/>
    <w:sdtContent>
      <w:p w:rsidR="00B842D0" w:rsidRDefault="00B842D0" w:rsidP="002843E9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12</w:t>
        </w:r>
        <w:r>
          <w:fldChar w:fldCharType="end"/>
        </w:r>
      </w:p>
    </w:sdtContent>
  </w:sdt>
  <w:p w:rsidR="00B842D0" w:rsidRDefault="00B842D0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82057868"/>
      <w:docPartObj>
        <w:docPartGallery w:val="Page Numbers (Bottom of Page)"/>
        <w:docPartUnique/>
      </w:docPartObj>
    </w:sdtPr>
    <w:sdtEndPr/>
    <w:sdtContent>
      <w:p w:rsidR="00B842D0" w:rsidRDefault="00B842D0" w:rsidP="00BE56F8">
        <w:pPr>
          <w:pStyle w:val="Rodap"/>
          <w:pBdr>
            <w:top w:val="single" w:sz="4" w:space="1" w:color="auto"/>
          </w:pBdr>
          <w:jc w:val="center"/>
          <w:rPr>
            <w:rFonts w:ascii="CopprplGoth Cn BT" w:hAnsi="CopprplGoth Cn BT"/>
            <w:sz w:val="16"/>
          </w:rPr>
        </w:pPr>
      </w:p>
      <w:p w:rsidR="00B842D0" w:rsidRDefault="00B842D0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F2405">
          <w:rPr>
            <w:noProof/>
          </w:rPr>
          <w:t>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063AC" w:rsidRDefault="00B063AC">
      <w:r>
        <w:separator/>
      </w:r>
    </w:p>
  </w:footnote>
  <w:footnote w:type="continuationSeparator" w:id="0">
    <w:p w:rsidR="00B063AC" w:rsidRDefault="00B063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985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9985"/>
    </w:tblGrid>
    <w:tr w:rsidR="00B842D0" w:rsidTr="000E492C">
      <w:trPr>
        <w:cantSplit/>
        <w:trHeight w:val="500"/>
      </w:trPr>
      <w:tc>
        <w:tcPr>
          <w:tcW w:w="9985" w:type="dxa"/>
          <w:vAlign w:val="center"/>
        </w:tcPr>
        <w:p w:rsidR="00B842D0" w:rsidRDefault="00B842D0" w:rsidP="008B3C09">
          <w:pPr>
            <w:pStyle w:val="Rodap"/>
            <w:jc w:val="center"/>
            <w:rPr>
              <w:rFonts w:ascii="BankGothic Md BT" w:hAnsi="BankGothic Md BT"/>
              <w:b/>
              <w:sz w:val="28"/>
              <w:szCs w:val="28"/>
            </w:rPr>
          </w:pPr>
          <w:r>
            <w:rPr>
              <w:rFonts w:ascii="BankGothic Md BT" w:hAnsi="BankGothic Md BT"/>
              <w:b/>
              <w:sz w:val="28"/>
              <w:szCs w:val="28"/>
            </w:rPr>
            <w:t>Especificação do Sistema</w:t>
          </w:r>
        </w:p>
      </w:tc>
    </w:tr>
  </w:tbl>
  <w:p w:rsidR="00B842D0" w:rsidRPr="00AA317A" w:rsidRDefault="00B842D0" w:rsidP="00AA317A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4881" w:type="dxa"/>
      <w:tblInd w:w="-604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881"/>
    </w:tblGrid>
    <w:tr w:rsidR="00B842D0" w:rsidRPr="00DB1AEA" w:rsidTr="0036233F">
      <w:trPr>
        <w:trHeight w:val="1125"/>
      </w:trPr>
      <w:tc>
        <w:tcPr>
          <w:tcW w:w="14881" w:type="dxa"/>
        </w:tcPr>
        <w:p w:rsidR="00B842D0" w:rsidRPr="00DB1AEA" w:rsidRDefault="00B842D0" w:rsidP="0036233F">
          <w:pPr>
            <w:pStyle w:val="Cabealho"/>
            <w:jc w:val="left"/>
            <w:rPr>
              <w:b/>
            </w:rPr>
          </w:pPr>
        </w:p>
      </w:tc>
    </w:tr>
  </w:tbl>
  <w:p w:rsidR="00B842D0" w:rsidRDefault="00B842D0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29762" w:type="dxa"/>
      <w:tblInd w:w="-604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881"/>
      <w:gridCol w:w="14881"/>
    </w:tblGrid>
    <w:tr w:rsidR="00B842D0" w:rsidRPr="00DB1AEA" w:rsidTr="00FF02B0">
      <w:trPr>
        <w:trHeight w:val="1125"/>
      </w:trPr>
      <w:tc>
        <w:tcPr>
          <w:tcW w:w="14881" w:type="dxa"/>
        </w:tcPr>
        <w:p w:rsidR="00B842D0" w:rsidRPr="00DB1AEA" w:rsidRDefault="00B842D0" w:rsidP="000A7464">
          <w:pPr>
            <w:pStyle w:val="Cabealho"/>
            <w:jc w:val="left"/>
            <w:rPr>
              <w:b/>
            </w:rPr>
          </w:pPr>
        </w:p>
      </w:tc>
      <w:tc>
        <w:tcPr>
          <w:tcW w:w="14881" w:type="dxa"/>
        </w:tcPr>
        <w:p w:rsidR="00B842D0" w:rsidRPr="00DB1AEA" w:rsidRDefault="00B842D0" w:rsidP="00290AD4">
          <w:pPr>
            <w:pStyle w:val="Cabealho"/>
            <w:jc w:val="left"/>
            <w:rPr>
              <w:b/>
            </w:rPr>
          </w:pPr>
        </w:p>
      </w:tc>
    </w:tr>
  </w:tbl>
  <w:p w:rsidR="00B842D0" w:rsidRDefault="00B842D0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1503"/>
      <w:gridCol w:w="7516"/>
    </w:tblGrid>
    <w:tr w:rsidR="00B842D0" w:rsidTr="002843E9">
      <w:trPr>
        <w:cantSplit/>
      </w:trPr>
      <w:tc>
        <w:tcPr>
          <w:tcW w:w="833" w:type="pct"/>
        </w:tcPr>
        <w:p w:rsidR="00B842D0" w:rsidRDefault="00B842D0" w:rsidP="002843E9">
          <w:pPr>
            <w:pStyle w:val="Rodap"/>
            <w:jc w:val="center"/>
          </w:pPr>
          <w:r>
            <w:rPr>
              <w:noProof/>
            </w:rPr>
            <w:drawing>
              <wp:inline distT="0" distB="0" distL="0" distR="0" wp14:anchorId="2582E72C" wp14:editId="29EB44EC">
                <wp:extent cx="438150" cy="428625"/>
                <wp:effectExtent l="19050" t="0" r="0" b="0"/>
                <wp:docPr id="79" name="Imagem 2" descr="m-logo1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2" descr="m-logo1.g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38150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167" w:type="pct"/>
          <w:vAlign w:val="center"/>
        </w:tcPr>
        <w:p w:rsidR="00B842D0" w:rsidRDefault="00B842D0" w:rsidP="002843E9">
          <w:pPr>
            <w:pStyle w:val="Rodap"/>
            <w:jc w:val="center"/>
            <w:rPr>
              <w:rFonts w:ascii="BankGothic Md BT" w:hAnsi="BankGothic Md BT"/>
              <w:b/>
              <w:sz w:val="28"/>
              <w:szCs w:val="28"/>
            </w:rPr>
          </w:pPr>
          <w:r>
            <w:rPr>
              <w:rFonts w:ascii="BankGothic Md BT" w:hAnsi="BankGothic Md BT"/>
              <w:b/>
              <w:sz w:val="28"/>
              <w:szCs w:val="28"/>
            </w:rPr>
            <w:t>Especificação do Sistema</w:t>
          </w:r>
        </w:p>
      </w:tc>
    </w:tr>
  </w:tbl>
  <w:p w:rsidR="00B842D0" w:rsidRPr="00AA317A" w:rsidRDefault="00B842D0" w:rsidP="00AA317A">
    <w:pPr>
      <w:pStyle w:val="Cabealho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4881" w:type="dxa"/>
      <w:tblInd w:w="-604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881"/>
    </w:tblGrid>
    <w:tr w:rsidR="00B842D0" w:rsidRPr="00DB1AEA" w:rsidTr="0036233F">
      <w:trPr>
        <w:trHeight w:val="1125"/>
      </w:trPr>
      <w:tc>
        <w:tcPr>
          <w:tcW w:w="14881" w:type="dxa"/>
        </w:tcPr>
        <w:p w:rsidR="00B842D0" w:rsidRPr="00DB1AEA" w:rsidRDefault="00B842D0" w:rsidP="0036233F">
          <w:pPr>
            <w:pStyle w:val="Cabealho"/>
            <w:jc w:val="left"/>
            <w:rPr>
              <w:b/>
            </w:rPr>
          </w:pPr>
          <w:r>
            <w:rPr>
              <w:noProof/>
            </w:rPr>
            <w:drawing>
              <wp:anchor distT="0" distB="0" distL="114300" distR="114300" simplePos="0" relativeHeight="251665408" behindDoc="0" locked="0" layoutInCell="1" allowOverlap="1" wp14:anchorId="41BFE594" wp14:editId="79D7426B">
                <wp:simplePos x="0" y="0"/>
                <wp:positionH relativeFrom="margin">
                  <wp:posOffset>-400050</wp:posOffset>
                </wp:positionH>
                <wp:positionV relativeFrom="margin">
                  <wp:posOffset>-771525</wp:posOffset>
                </wp:positionV>
                <wp:extent cx="1695450" cy="704850"/>
                <wp:effectExtent l="0" t="0" r="0" b="0"/>
                <wp:wrapSquare wrapText="bothSides"/>
                <wp:docPr id="8" name="Imagem 8" descr="D:\Trabalho\Sites\PCS\GRAFICOS - FONTES - DIVERSOS\Logo PCS_oficial_BAIXADEF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:\Trabalho\Sites\PCS\GRAFICOS - FONTES - DIVERSOS\Logo PCS_oficial_BAIXADEF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95450" cy="704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rFonts w:ascii="CopprplGoth Hv BT" w:hAnsi="CopprplGoth Hv BT"/>
              <w:b/>
            </w:rPr>
            <w:t xml:space="preserve">ESCOLA </w:t>
          </w:r>
          <w:r w:rsidRPr="00DB1AEA">
            <w:rPr>
              <w:rFonts w:ascii="CopprplGoth Hv BT" w:hAnsi="CopprplGoth Hv BT"/>
              <w:b/>
            </w:rPr>
            <w:t>POLITÉCNICA DA UNIVERSIDADE DE SÃO PAULO</w:t>
          </w:r>
          <w:r>
            <w:rPr>
              <w:rFonts w:ascii="CopprplGoth Hv BT" w:hAnsi="CopprplGoth Hv BT"/>
              <w:sz w:val="20"/>
            </w:rPr>
            <w:t xml:space="preserve"> </w:t>
          </w:r>
          <w:r>
            <w:rPr>
              <w:rFonts w:ascii="CopprplGoth Hv BT" w:hAnsi="CopprplGoth Hv BT"/>
              <w:sz w:val="20"/>
            </w:rPr>
            <w:br/>
            <w:t xml:space="preserve">   Departamento de Engenharia de Computação e Sistemas Digitais</w:t>
          </w:r>
        </w:p>
      </w:tc>
    </w:tr>
  </w:tbl>
  <w:p w:rsidR="00B842D0" w:rsidRDefault="00B842D0">
    <w:pPr>
      <w:pStyle w:val="Cabealho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29762" w:type="dxa"/>
      <w:tblInd w:w="-604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881"/>
      <w:gridCol w:w="14881"/>
    </w:tblGrid>
    <w:tr w:rsidR="00B842D0" w:rsidRPr="00DB1AEA" w:rsidTr="00FF02B0">
      <w:trPr>
        <w:trHeight w:val="1125"/>
      </w:trPr>
      <w:tc>
        <w:tcPr>
          <w:tcW w:w="14881" w:type="dxa"/>
        </w:tcPr>
        <w:p w:rsidR="00B842D0" w:rsidRPr="00DB1AEA" w:rsidRDefault="00B842D0" w:rsidP="000A7464">
          <w:pPr>
            <w:pStyle w:val="Cabealho"/>
            <w:jc w:val="left"/>
            <w:rPr>
              <w:b/>
            </w:rPr>
          </w:pPr>
          <w:r>
            <w:rPr>
              <w:noProof/>
            </w:rPr>
            <w:drawing>
              <wp:anchor distT="0" distB="0" distL="114300" distR="114300" simplePos="0" relativeHeight="251667456" behindDoc="0" locked="0" layoutInCell="1" allowOverlap="1" wp14:anchorId="521BF30A" wp14:editId="15479D54">
                <wp:simplePos x="0" y="0"/>
                <wp:positionH relativeFrom="margin">
                  <wp:posOffset>-400050</wp:posOffset>
                </wp:positionH>
                <wp:positionV relativeFrom="margin">
                  <wp:posOffset>-771525</wp:posOffset>
                </wp:positionV>
                <wp:extent cx="1695450" cy="704850"/>
                <wp:effectExtent l="0" t="0" r="0" b="0"/>
                <wp:wrapSquare wrapText="bothSides"/>
                <wp:docPr id="11" name="Imagem 11" descr="D:\Trabalho\Sites\PCS\GRAFICOS - FONTES - DIVERSOS\Logo PCS_oficial_BAIXADEF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:\Trabalho\Sites\PCS\GRAFICOS - FONTES - DIVERSOS\Logo PCS_oficial_BAIXADEF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95450" cy="704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rFonts w:ascii="CopprplGoth Hv BT" w:hAnsi="CopprplGoth Hv BT"/>
              <w:b/>
            </w:rPr>
            <w:t xml:space="preserve">ESCOLA </w:t>
          </w:r>
          <w:r w:rsidRPr="00DB1AEA">
            <w:rPr>
              <w:rFonts w:ascii="CopprplGoth Hv BT" w:hAnsi="CopprplGoth Hv BT"/>
              <w:b/>
            </w:rPr>
            <w:t>POLITÉCNICA DA UNIVERSIDADE DE SÃO PAULO</w:t>
          </w:r>
          <w:r>
            <w:rPr>
              <w:rFonts w:ascii="CopprplGoth Hv BT" w:hAnsi="CopprplGoth Hv BT"/>
              <w:sz w:val="20"/>
            </w:rPr>
            <w:t xml:space="preserve"> </w:t>
          </w:r>
          <w:r>
            <w:rPr>
              <w:rFonts w:ascii="CopprplGoth Hv BT" w:hAnsi="CopprplGoth Hv BT"/>
              <w:sz w:val="20"/>
            </w:rPr>
            <w:br/>
            <w:t xml:space="preserve">   Departamento de Engenharia de Computação e Sistemas Digitais</w:t>
          </w:r>
        </w:p>
      </w:tc>
      <w:tc>
        <w:tcPr>
          <w:tcW w:w="14881" w:type="dxa"/>
        </w:tcPr>
        <w:p w:rsidR="00B842D0" w:rsidRPr="00DB1AEA" w:rsidRDefault="00B842D0" w:rsidP="000A7464">
          <w:pPr>
            <w:pStyle w:val="Cabealho"/>
            <w:jc w:val="left"/>
            <w:rPr>
              <w:b/>
            </w:rPr>
          </w:pPr>
          <w:r>
            <w:rPr>
              <w:noProof/>
            </w:rPr>
            <w:drawing>
              <wp:anchor distT="0" distB="0" distL="114300" distR="114300" simplePos="0" relativeHeight="251668480" behindDoc="0" locked="0" layoutInCell="1" allowOverlap="1" wp14:anchorId="776B590F" wp14:editId="6C448178">
                <wp:simplePos x="0" y="0"/>
                <wp:positionH relativeFrom="margin">
                  <wp:posOffset>-400050</wp:posOffset>
                </wp:positionH>
                <wp:positionV relativeFrom="margin">
                  <wp:posOffset>-771525</wp:posOffset>
                </wp:positionV>
                <wp:extent cx="1695450" cy="704850"/>
                <wp:effectExtent l="0" t="0" r="0" b="0"/>
                <wp:wrapSquare wrapText="bothSides"/>
                <wp:docPr id="1" name="Imagem 1" descr="D:\Trabalho\Sites\PCS\GRAFICOS - FONTES - DIVERSOS\Logo PCS_oficial_BAIXADEF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:\Trabalho\Sites\PCS\GRAFICOS - FONTES - DIVERSOS\Logo PCS_oficial_BAIXADEF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95450" cy="704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rFonts w:ascii="CopprplGoth Hv BT" w:hAnsi="CopprplGoth Hv BT"/>
              <w:b/>
            </w:rPr>
            <w:t xml:space="preserve">ESCOLA </w:t>
          </w:r>
          <w:r w:rsidRPr="00DB1AEA">
            <w:rPr>
              <w:rFonts w:ascii="CopprplGoth Hv BT" w:hAnsi="CopprplGoth Hv BT"/>
              <w:b/>
            </w:rPr>
            <w:t>POLITÉCNICA DA UNIVERSIDADE DE SÃO PAULO</w:t>
          </w:r>
          <w:r>
            <w:rPr>
              <w:rFonts w:ascii="CopprplGoth Hv BT" w:hAnsi="CopprplGoth Hv BT"/>
              <w:sz w:val="20"/>
            </w:rPr>
            <w:t xml:space="preserve"> </w:t>
          </w:r>
          <w:r>
            <w:rPr>
              <w:rFonts w:ascii="CopprplGoth Hv BT" w:hAnsi="CopprplGoth Hv BT"/>
              <w:sz w:val="20"/>
            </w:rPr>
            <w:br/>
            <w:t xml:space="preserve">   Departamento de Engenharia de Computação e Sistemas Digitais</w:t>
          </w:r>
        </w:p>
      </w:tc>
    </w:tr>
  </w:tbl>
  <w:p w:rsidR="00B842D0" w:rsidRDefault="00B842D0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multilevel"/>
    <w:tmpl w:val="00000002"/>
    <w:name w:val="WW8Num11"/>
    <w:lvl w:ilvl="0">
      <w:start w:val="1"/>
      <w:numFmt w:val="bullet"/>
      <w:suff w:val="nothing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suff w:val="nothing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3"/>
    <w:multiLevelType w:val="multilevel"/>
    <w:tmpl w:val="00000003"/>
    <w:name w:val="WW8Num12"/>
    <w:lvl w:ilvl="0">
      <w:start w:val="1"/>
      <w:numFmt w:val="bullet"/>
      <w:suff w:val="nothing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suff w:val="nothing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4"/>
    <w:multiLevelType w:val="multilevel"/>
    <w:tmpl w:val="00000004"/>
    <w:name w:val="WW8Num13"/>
    <w:lvl w:ilvl="0">
      <w:start w:val="1"/>
      <w:numFmt w:val="bullet"/>
      <w:suff w:val="nothing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suff w:val="nothing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B"/>
    <w:multiLevelType w:val="multilevel"/>
    <w:tmpl w:val="0000000B"/>
    <w:name w:val="WW8Num27"/>
    <w:lvl w:ilvl="0">
      <w:start w:val="1"/>
      <w:numFmt w:val="bullet"/>
      <w:suff w:val="nothing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suff w:val="nothing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 w15:restartNumberingAfterBreak="0">
    <w:nsid w:val="0091610B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AA05E07"/>
    <w:multiLevelType w:val="multilevel"/>
    <w:tmpl w:val="F5E876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720"/>
        </w:tabs>
        <w:ind w:left="465" w:hanging="46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6" w15:restartNumberingAfterBreak="0">
    <w:nsid w:val="0F1D0DC9"/>
    <w:multiLevelType w:val="hybridMultilevel"/>
    <w:tmpl w:val="052EEFC4"/>
    <w:lvl w:ilvl="0" w:tplc="0416000F">
      <w:start w:val="1"/>
      <w:numFmt w:val="decimal"/>
      <w:lvlText w:val="%1."/>
      <w:lvlJc w:val="left"/>
      <w:pPr>
        <w:ind w:left="644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056DB2"/>
    <w:multiLevelType w:val="hybridMultilevel"/>
    <w:tmpl w:val="196A73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471AF7"/>
    <w:multiLevelType w:val="hybridMultilevel"/>
    <w:tmpl w:val="4B58F6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CE0F4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2D10DDE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2E45D2D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A7C49D7"/>
    <w:multiLevelType w:val="multilevel"/>
    <w:tmpl w:val="F35A6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DE223B6"/>
    <w:multiLevelType w:val="hybridMultilevel"/>
    <w:tmpl w:val="7BE0E47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5B444B"/>
    <w:multiLevelType w:val="hybridMultilevel"/>
    <w:tmpl w:val="76A65D1E"/>
    <w:lvl w:ilvl="0" w:tplc="0416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15" w15:restartNumberingAfterBreak="0">
    <w:nsid w:val="653441F5"/>
    <w:multiLevelType w:val="hybridMultilevel"/>
    <w:tmpl w:val="4FD65C3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88B7CFE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1287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6D3434E4"/>
    <w:multiLevelType w:val="hybridMultilevel"/>
    <w:tmpl w:val="BE1CD7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8844FC"/>
    <w:multiLevelType w:val="hybridMultilevel"/>
    <w:tmpl w:val="050E2B6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6"/>
  </w:num>
  <w:num w:numId="3">
    <w:abstractNumId w:val="13"/>
  </w:num>
  <w:num w:numId="4">
    <w:abstractNumId w:val="7"/>
  </w:num>
  <w:num w:numId="5">
    <w:abstractNumId w:val="6"/>
  </w:num>
  <w:num w:numId="6">
    <w:abstractNumId w:val="15"/>
  </w:num>
  <w:num w:numId="7">
    <w:abstractNumId w:val="12"/>
  </w:num>
  <w:num w:numId="8">
    <w:abstractNumId w:val="4"/>
  </w:num>
  <w:num w:numId="9">
    <w:abstractNumId w:val="9"/>
  </w:num>
  <w:num w:numId="10">
    <w:abstractNumId w:val="11"/>
  </w:num>
  <w:num w:numId="11">
    <w:abstractNumId w:val="14"/>
  </w:num>
  <w:num w:numId="12">
    <w:abstractNumId w:val="17"/>
  </w:num>
  <w:num w:numId="13">
    <w:abstractNumId w:val="16"/>
  </w:num>
  <w:num w:numId="14">
    <w:abstractNumId w:val="16"/>
  </w:num>
  <w:num w:numId="15">
    <w:abstractNumId w:val="16"/>
  </w:num>
  <w:num w:numId="16">
    <w:abstractNumId w:val="16"/>
  </w:num>
  <w:num w:numId="17">
    <w:abstractNumId w:val="16"/>
  </w:num>
  <w:num w:numId="18">
    <w:abstractNumId w:val="8"/>
  </w:num>
  <w:num w:numId="19">
    <w:abstractNumId w:val="16"/>
  </w:num>
  <w:num w:numId="20">
    <w:abstractNumId w:val="10"/>
  </w:num>
  <w:num w:numId="21">
    <w:abstractNumId w:val="16"/>
  </w:num>
  <w:num w:numId="22">
    <w:abstractNumId w:val="16"/>
  </w:num>
  <w:num w:numId="23">
    <w:abstractNumId w:val="16"/>
  </w:num>
  <w:num w:numId="24">
    <w:abstractNumId w:val="16"/>
  </w:num>
  <w:num w:numId="25">
    <w:abstractNumId w:val="16"/>
  </w:num>
  <w:num w:numId="26">
    <w:abstractNumId w:val="18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hideSpelling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6268"/>
    <w:rsid w:val="000022BD"/>
    <w:rsid w:val="000031B5"/>
    <w:rsid w:val="000032C0"/>
    <w:rsid w:val="00003A8D"/>
    <w:rsid w:val="000047B9"/>
    <w:rsid w:val="000065E2"/>
    <w:rsid w:val="000074C7"/>
    <w:rsid w:val="000101A8"/>
    <w:rsid w:val="00011A18"/>
    <w:rsid w:val="000125CF"/>
    <w:rsid w:val="000138AD"/>
    <w:rsid w:val="00013E40"/>
    <w:rsid w:val="00016181"/>
    <w:rsid w:val="00021A54"/>
    <w:rsid w:val="000229C1"/>
    <w:rsid w:val="000243F6"/>
    <w:rsid w:val="00026213"/>
    <w:rsid w:val="00031E25"/>
    <w:rsid w:val="00034C2F"/>
    <w:rsid w:val="00034D0B"/>
    <w:rsid w:val="000368C7"/>
    <w:rsid w:val="00036DCE"/>
    <w:rsid w:val="00037BCF"/>
    <w:rsid w:val="0004068B"/>
    <w:rsid w:val="000433CF"/>
    <w:rsid w:val="000449CB"/>
    <w:rsid w:val="00046D44"/>
    <w:rsid w:val="00050B45"/>
    <w:rsid w:val="00050FED"/>
    <w:rsid w:val="00051BEC"/>
    <w:rsid w:val="0005382C"/>
    <w:rsid w:val="00053E03"/>
    <w:rsid w:val="000564E0"/>
    <w:rsid w:val="000570CA"/>
    <w:rsid w:val="00064FF9"/>
    <w:rsid w:val="000650B4"/>
    <w:rsid w:val="00065D7D"/>
    <w:rsid w:val="00067B86"/>
    <w:rsid w:val="000720B7"/>
    <w:rsid w:val="00072964"/>
    <w:rsid w:val="00072DA9"/>
    <w:rsid w:val="00073370"/>
    <w:rsid w:val="000744EF"/>
    <w:rsid w:val="00074C64"/>
    <w:rsid w:val="00081FAE"/>
    <w:rsid w:val="00083171"/>
    <w:rsid w:val="000837EC"/>
    <w:rsid w:val="00084556"/>
    <w:rsid w:val="00087680"/>
    <w:rsid w:val="000914CC"/>
    <w:rsid w:val="0009376D"/>
    <w:rsid w:val="00093CF8"/>
    <w:rsid w:val="00096ADC"/>
    <w:rsid w:val="000975A7"/>
    <w:rsid w:val="000A20B4"/>
    <w:rsid w:val="000A2BD3"/>
    <w:rsid w:val="000A44CE"/>
    <w:rsid w:val="000A5C28"/>
    <w:rsid w:val="000A6A91"/>
    <w:rsid w:val="000A7464"/>
    <w:rsid w:val="000A764E"/>
    <w:rsid w:val="000B0AD8"/>
    <w:rsid w:val="000B4E8C"/>
    <w:rsid w:val="000B7F30"/>
    <w:rsid w:val="000C4610"/>
    <w:rsid w:val="000C56BB"/>
    <w:rsid w:val="000C59FE"/>
    <w:rsid w:val="000C5E16"/>
    <w:rsid w:val="000D1F13"/>
    <w:rsid w:val="000D2BDB"/>
    <w:rsid w:val="000D34CA"/>
    <w:rsid w:val="000D65A8"/>
    <w:rsid w:val="000D67DC"/>
    <w:rsid w:val="000D780C"/>
    <w:rsid w:val="000E15C2"/>
    <w:rsid w:val="000E3195"/>
    <w:rsid w:val="000E328E"/>
    <w:rsid w:val="000E329A"/>
    <w:rsid w:val="000E3B42"/>
    <w:rsid w:val="000E43C7"/>
    <w:rsid w:val="000E4498"/>
    <w:rsid w:val="000E492C"/>
    <w:rsid w:val="000E4C6F"/>
    <w:rsid w:val="000E6B4C"/>
    <w:rsid w:val="000E738A"/>
    <w:rsid w:val="000F07AF"/>
    <w:rsid w:val="000F0BEE"/>
    <w:rsid w:val="000F3BF6"/>
    <w:rsid w:val="000F7222"/>
    <w:rsid w:val="000F79AA"/>
    <w:rsid w:val="00102234"/>
    <w:rsid w:val="001049E8"/>
    <w:rsid w:val="0010591C"/>
    <w:rsid w:val="00105CA1"/>
    <w:rsid w:val="00110E01"/>
    <w:rsid w:val="00112614"/>
    <w:rsid w:val="00112D42"/>
    <w:rsid w:val="00113381"/>
    <w:rsid w:val="001135F3"/>
    <w:rsid w:val="00115AC6"/>
    <w:rsid w:val="00115F37"/>
    <w:rsid w:val="001160C5"/>
    <w:rsid w:val="00116590"/>
    <w:rsid w:val="001179C9"/>
    <w:rsid w:val="00117C8A"/>
    <w:rsid w:val="00121A40"/>
    <w:rsid w:val="0012227A"/>
    <w:rsid w:val="00123716"/>
    <w:rsid w:val="0012454B"/>
    <w:rsid w:val="0012599F"/>
    <w:rsid w:val="00130107"/>
    <w:rsid w:val="0013050B"/>
    <w:rsid w:val="00130DBD"/>
    <w:rsid w:val="00132998"/>
    <w:rsid w:val="00134848"/>
    <w:rsid w:val="00134B93"/>
    <w:rsid w:val="001352EB"/>
    <w:rsid w:val="0013667C"/>
    <w:rsid w:val="00136D8F"/>
    <w:rsid w:val="00143174"/>
    <w:rsid w:val="001478FF"/>
    <w:rsid w:val="00147F91"/>
    <w:rsid w:val="00150658"/>
    <w:rsid w:val="00150A9A"/>
    <w:rsid w:val="001524C2"/>
    <w:rsid w:val="00155D6D"/>
    <w:rsid w:val="001617B6"/>
    <w:rsid w:val="0016237E"/>
    <w:rsid w:val="00162708"/>
    <w:rsid w:val="001627B8"/>
    <w:rsid w:val="00165F76"/>
    <w:rsid w:val="001662F1"/>
    <w:rsid w:val="001725A5"/>
    <w:rsid w:val="00172927"/>
    <w:rsid w:val="00172AB5"/>
    <w:rsid w:val="00173256"/>
    <w:rsid w:val="00173809"/>
    <w:rsid w:val="00174348"/>
    <w:rsid w:val="00176359"/>
    <w:rsid w:val="00176FC4"/>
    <w:rsid w:val="001865C9"/>
    <w:rsid w:val="0018781A"/>
    <w:rsid w:val="001912EC"/>
    <w:rsid w:val="001913A2"/>
    <w:rsid w:val="0019615D"/>
    <w:rsid w:val="001A07A5"/>
    <w:rsid w:val="001A0A66"/>
    <w:rsid w:val="001A0C1F"/>
    <w:rsid w:val="001A22D8"/>
    <w:rsid w:val="001A5318"/>
    <w:rsid w:val="001A5639"/>
    <w:rsid w:val="001A6E76"/>
    <w:rsid w:val="001A7209"/>
    <w:rsid w:val="001B022D"/>
    <w:rsid w:val="001B44ED"/>
    <w:rsid w:val="001B57EA"/>
    <w:rsid w:val="001B5A96"/>
    <w:rsid w:val="001B6839"/>
    <w:rsid w:val="001B6C15"/>
    <w:rsid w:val="001C03B4"/>
    <w:rsid w:val="001C1966"/>
    <w:rsid w:val="001C1967"/>
    <w:rsid w:val="001C259B"/>
    <w:rsid w:val="001C2BBC"/>
    <w:rsid w:val="001C30F5"/>
    <w:rsid w:val="001C59B6"/>
    <w:rsid w:val="001C5EA7"/>
    <w:rsid w:val="001C5FD4"/>
    <w:rsid w:val="001D1154"/>
    <w:rsid w:val="001D187F"/>
    <w:rsid w:val="001D3846"/>
    <w:rsid w:val="001D398F"/>
    <w:rsid w:val="001D496D"/>
    <w:rsid w:val="001D4B1C"/>
    <w:rsid w:val="001D5E99"/>
    <w:rsid w:val="001D71C1"/>
    <w:rsid w:val="001D7C87"/>
    <w:rsid w:val="001E1EA2"/>
    <w:rsid w:val="001E4D25"/>
    <w:rsid w:val="001E63B2"/>
    <w:rsid w:val="001E68E8"/>
    <w:rsid w:val="001F0407"/>
    <w:rsid w:val="001F47E5"/>
    <w:rsid w:val="001F4E1C"/>
    <w:rsid w:val="00200284"/>
    <w:rsid w:val="0020355C"/>
    <w:rsid w:val="00204B04"/>
    <w:rsid w:val="0020594E"/>
    <w:rsid w:val="00207084"/>
    <w:rsid w:val="00207CF0"/>
    <w:rsid w:val="00210746"/>
    <w:rsid w:val="00210F0D"/>
    <w:rsid w:val="00213A65"/>
    <w:rsid w:val="0021582C"/>
    <w:rsid w:val="00221EBD"/>
    <w:rsid w:val="002237ED"/>
    <w:rsid w:val="00224266"/>
    <w:rsid w:val="00226026"/>
    <w:rsid w:val="00226372"/>
    <w:rsid w:val="00226FDC"/>
    <w:rsid w:val="00227ECB"/>
    <w:rsid w:val="00227F67"/>
    <w:rsid w:val="002326A4"/>
    <w:rsid w:val="00234834"/>
    <w:rsid w:val="00236CD3"/>
    <w:rsid w:val="002415BD"/>
    <w:rsid w:val="0024532B"/>
    <w:rsid w:val="00252AE7"/>
    <w:rsid w:val="0025325E"/>
    <w:rsid w:val="0025521C"/>
    <w:rsid w:val="002553C5"/>
    <w:rsid w:val="00255C1C"/>
    <w:rsid w:val="00261654"/>
    <w:rsid w:val="0026187B"/>
    <w:rsid w:val="00262A48"/>
    <w:rsid w:val="00262B64"/>
    <w:rsid w:val="00262BB1"/>
    <w:rsid w:val="00262E5B"/>
    <w:rsid w:val="00263AD7"/>
    <w:rsid w:val="0026753F"/>
    <w:rsid w:val="002713BB"/>
    <w:rsid w:val="00272CD1"/>
    <w:rsid w:val="00273084"/>
    <w:rsid w:val="002764B3"/>
    <w:rsid w:val="0027684B"/>
    <w:rsid w:val="002843E9"/>
    <w:rsid w:val="00290AD4"/>
    <w:rsid w:val="0029157D"/>
    <w:rsid w:val="00292484"/>
    <w:rsid w:val="00292C43"/>
    <w:rsid w:val="00296544"/>
    <w:rsid w:val="00296B33"/>
    <w:rsid w:val="002A068E"/>
    <w:rsid w:val="002A0AE9"/>
    <w:rsid w:val="002A1FC4"/>
    <w:rsid w:val="002A2CED"/>
    <w:rsid w:val="002A43BF"/>
    <w:rsid w:val="002B0CE3"/>
    <w:rsid w:val="002B27AC"/>
    <w:rsid w:val="002B3852"/>
    <w:rsid w:val="002B41DA"/>
    <w:rsid w:val="002B4AA5"/>
    <w:rsid w:val="002B6D63"/>
    <w:rsid w:val="002B70E6"/>
    <w:rsid w:val="002C1FAB"/>
    <w:rsid w:val="002C3D6B"/>
    <w:rsid w:val="002C4652"/>
    <w:rsid w:val="002D0B87"/>
    <w:rsid w:val="002D0CF8"/>
    <w:rsid w:val="002D0E6F"/>
    <w:rsid w:val="002D297D"/>
    <w:rsid w:val="002D33FE"/>
    <w:rsid w:val="002D648A"/>
    <w:rsid w:val="002D7594"/>
    <w:rsid w:val="002E08E3"/>
    <w:rsid w:val="002E2FE0"/>
    <w:rsid w:val="002E4A0C"/>
    <w:rsid w:val="002E4D86"/>
    <w:rsid w:val="002E5F7C"/>
    <w:rsid w:val="002F0798"/>
    <w:rsid w:val="002F17BF"/>
    <w:rsid w:val="002F38E0"/>
    <w:rsid w:val="002F3F3F"/>
    <w:rsid w:val="002F4012"/>
    <w:rsid w:val="002F604E"/>
    <w:rsid w:val="00302201"/>
    <w:rsid w:val="00302A39"/>
    <w:rsid w:val="0030313B"/>
    <w:rsid w:val="00304B88"/>
    <w:rsid w:val="0030586F"/>
    <w:rsid w:val="0031127F"/>
    <w:rsid w:val="00311E1D"/>
    <w:rsid w:val="00311E88"/>
    <w:rsid w:val="003139EE"/>
    <w:rsid w:val="00314A73"/>
    <w:rsid w:val="00315436"/>
    <w:rsid w:val="00315509"/>
    <w:rsid w:val="0031666B"/>
    <w:rsid w:val="003173DB"/>
    <w:rsid w:val="0032041A"/>
    <w:rsid w:val="00323681"/>
    <w:rsid w:val="00325F9D"/>
    <w:rsid w:val="00326D83"/>
    <w:rsid w:val="00335C12"/>
    <w:rsid w:val="003372CC"/>
    <w:rsid w:val="0033751D"/>
    <w:rsid w:val="00337FD4"/>
    <w:rsid w:val="003407DC"/>
    <w:rsid w:val="00342486"/>
    <w:rsid w:val="0034522F"/>
    <w:rsid w:val="003458E2"/>
    <w:rsid w:val="00351DE9"/>
    <w:rsid w:val="003528D9"/>
    <w:rsid w:val="00355480"/>
    <w:rsid w:val="00357D3C"/>
    <w:rsid w:val="00360108"/>
    <w:rsid w:val="00361C38"/>
    <w:rsid w:val="0036233F"/>
    <w:rsid w:val="00362A9C"/>
    <w:rsid w:val="00362BA6"/>
    <w:rsid w:val="00363781"/>
    <w:rsid w:val="003654A4"/>
    <w:rsid w:val="00366FF1"/>
    <w:rsid w:val="0036788A"/>
    <w:rsid w:val="00371936"/>
    <w:rsid w:val="003733FA"/>
    <w:rsid w:val="003734BA"/>
    <w:rsid w:val="0037508F"/>
    <w:rsid w:val="003756A7"/>
    <w:rsid w:val="00375B6B"/>
    <w:rsid w:val="003823E3"/>
    <w:rsid w:val="003836F7"/>
    <w:rsid w:val="00387612"/>
    <w:rsid w:val="00387DEB"/>
    <w:rsid w:val="003911D9"/>
    <w:rsid w:val="00392F44"/>
    <w:rsid w:val="00393756"/>
    <w:rsid w:val="00397475"/>
    <w:rsid w:val="003A12DB"/>
    <w:rsid w:val="003A1D59"/>
    <w:rsid w:val="003A36FC"/>
    <w:rsid w:val="003A39C1"/>
    <w:rsid w:val="003A6479"/>
    <w:rsid w:val="003B2039"/>
    <w:rsid w:val="003B2B7D"/>
    <w:rsid w:val="003B3BFF"/>
    <w:rsid w:val="003B52DE"/>
    <w:rsid w:val="003B6C84"/>
    <w:rsid w:val="003C221C"/>
    <w:rsid w:val="003C4073"/>
    <w:rsid w:val="003C4C5D"/>
    <w:rsid w:val="003C4CA1"/>
    <w:rsid w:val="003C4F0B"/>
    <w:rsid w:val="003C5302"/>
    <w:rsid w:val="003D0AB4"/>
    <w:rsid w:val="003D11EF"/>
    <w:rsid w:val="003D2C5C"/>
    <w:rsid w:val="003D35FF"/>
    <w:rsid w:val="003D40E8"/>
    <w:rsid w:val="003D4635"/>
    <w:rsid w:val="003D5F3D"/>
    <w:rsid w:val="003D6D26"/>
    <w:rsid w:val="003D7DB0"/>
    <w:rsid w:val="003E13DB"/>
    <w:rsid w:val="003E16E8"/>
    <w:rsid w:val="003E1BCD"/>
    <w:rsid w:val="003E3518"/>
    <w:rsid w:val="003E63D6"/>
    <w:rsid w:val="003F01A8"/>
    <w:rsid w:val="003F0AD2"/>
    <w:rsid w:val="003F0CC7"/>
    <w:rsid w:val="003F4CCC"/>
    <w:rsid w:val="003F4EB4"/>
    <w:rsid w:val="003F5594"/>
    <w:rsid w:val="003F6FBE"/>
    <w:rsid w:val="004020E0"/>
    <w:rsid w:val="00402904"/>
    <w:rsid w:val="0040336A"/>
    <w:rsid w:val="004055AC"/>
    <w:rsid w:val="004058BC"/>
    <w:rsid w:val="00407689"/>
    <w:rsid w:val="00407D45"/>
    <w:rsid w:val="004130E6"/>
    <w:rsid w:val="004137DC"/>
    <w:rsid w:val="00413E7F"/>
    <w:rsid w:val="004140EA"/>
    <w:rsid w:val="004144D0"/>
    <w:rsid w:val="00416355"/>
    <w:rsid w:val="00416E12"/>
    <w:rsid w:val="00420D08"/>
    <w:rsid w:val="00421761"/>
    <w:rsid w:val="00424590"/>
    <w:rsid w:val="00424E4E"/>
    <w:rsid w:val="00426506"/>
    <w:rsid w:val="00426D7A"/>
    <w:rsid w:val="00430E42"/>
    <w:rsid w:val="0043141D"/>
    <w:rsid w:val="0043274B"/>
    <w:rsid w:val="00432BBF"/>
    <w:rsid w:val="0043456C"/>
    <w:rsid w:val="0043536A"/>
    <w:rsid w:val="00435673"/>
    <w:rsid w:val="00435915"/>
    <w:rsid w:val="004362B9"/>
    <w:rsid w:val="00442375"/>
    <w:rsid w:val="004457DB"/>
    <w:rsid w:val="004516BB"/>
    <w:rsid w:val="004516C4"/>
    <w:rsid w:val="00451786"/>
    <w:rsid w:val="00451BCE"/>
    <w:rsid w:val="0045219D"/>
    <w:rsid w:val="0045372F"/>
    <w:rsid w:val="0045664A"/>
    <w:rsid w:val="00456A74"/>
    <w:rsid w:val="00460230"/>
    <w:rsid w:val="00460253"/>
    <w:rsid w:val="004626F2"/>
    <w:rsid w:val="00464F2F"/>
    <w:rsid w:val="0046624C"/>
    <w:rsid w:val="00466891"/>
    <w:rsid w:val="00466910"/>
    <w:rsid w:val="00470FBA"/>
    <w:rsid w:val="00472769"/>
    <w:rsid w:val="004729EB"/>
    <w:rsid w:val="00472C31"/>
    <w:rsid w:val="0047555A"/>
    <w:rsid w:val="00477857"/>
    <w:rsid w:val="00477CA1"/>
    <w:rsid w:val="00477ECA"/>
    <w:rsid w:val="00477FB8"/>
    <w:rsid w:val="00483559"/>
    <w:rsid w:val="00485D40"/>
    <w:rsid w:val="0048646C"/>
    <w:rsid w:val="00491CD6"/>
    <w:rsid w:val="004924B6"/>
    <w:rsid w:val="0049411D"/>
    <w:rsid w:val="0049441C"/>
    <w:rsid w:val="004A0309"/>
    <w:rsid w:val="004A10D2"/>
    <w:rsid w:val="004A1A30"/>
    <w:rsid w:val="004A1D9E"/>
    <w:rsid w:val="004A31FD"/>
    <w:rsid w:val="004A3330"/>
    <w:rsid w:val="004A7D43"/>
    <w:rsid w:val="004B0281"/>
    <w:rsid w:val="004B08B7"/>
    <w:rsid w:val="004B1E40"/>
    <w:rsid w:val="004B320E"/>
    <w:rsid w:val="004B6423"/>
    <w:rsid w:val="004B6A90"/>
    <w:rsid w:val="004B7128"/>
    <w:rsid w:val="004B7FF2"/>
    <w:rsid w:val="004C6230"/>
    <w:rsid w:val="004D350F"/>
    <w:rsid w:val="004D4A6C"/>
    <w:rsid w:val="004D7175"/>
    <w:rsid w:val="004D7CE9"/>
    <w:rsid w:val="004E072E"/>
    <w:rsid w:val="004E3DBA"/>
    <w:rsid w:val="004E4488"/>
    <w:rsid w:val="004E69E3"/>
    <w:rsid w:val="004F0090"/>
    <w:rsid w:val="004F1D2B"/>
    <w:rsid w:val="004F2405"/>
    <w:rsid w:val="004F3452"/>
    <w:rsid w:val="004F3537"/>
    <w:rsid w:val="004F565A"/>
    <w:rsid w:val="004F5AFC"/>
    <w:rsid w:val="004F6642"/>
    <w:rsid w:val="004F7331"/>
    <w:rsid w:val="004F7E7B"/>
    <w:rsid w:val="00502FCC"/>
    <w:rsid w:val="0050323E"/>
    <w:rsid w:val="00504AA6"/>
    <w:rsid w:val="0051005A"/>
    <w:rsid w:val="00510B58"/>
    <w:rsid w:val="00511836"/>
    <w:rsid w:val="00513E04"/>
    <w:rsid w:val="00514535"/>
    <w:rsid w:val="00514780"/>
    <w:rsid w:val="00516926"/>
    <w:rsid w:val="00521459"/>
    <w:rsid w:val="005233B1"/>
    <w:rsid w:val="00523AB9"/>
    <w:rsid w:val="00525097"/>
    <w:rsid w:val="005251D8"/>
    <w:rsid w:val="00525B2C"/>
    <w:rsid w:val="00525E0D"/>
    <w:rsid w:val="00526D29"/>
    <w:rsid w:val="00531F7B"/>
    <w:rsid w:val="00535E12"/>
    <w:rsid w:val="00536B8D"/>
    <w:rsid w:val="0053780F"/>
    <w:rsid w:val="005401F9"/>
    <w:rsid w:val="0054132D"/>
    <w:rsid w:val="00541E92"/>
    <w:rsid w:val="00541EFD"/>
    <w:rsid w:val="0054386E"/>
    <w:rsid w:val="005438ED"/>
    <w:rsid w:val="00543F1E"/>
    <w:rsid w:val="0054598D"/>
    <w:rsid w:val="00547216"/>
    <w:rsid w:val="00550F90"/>
    <w:rsid w:val="00552B0A"/>
    <w:rsid w:val="00553931"/>
    <w:rsid w:val="005541FA"/>
    <w:rsid w:val="005544C1"/>
    <w:rsid w:val="00555ABA"/>
    <w:rsid w:val="00556933"/>
    <w:rsid w:val="00561DE8"/>
    <w:rsid w:val="00564ADF"/>
    <w:rsid w:val="00567341"/>
    <w:rsid w:val="00567673"/>
    <w:rsid w:val="00567DE7"/>
    <w:rsid w:val="0057020D"/>
    <w:rsid w:val="00571282"/>
    <w:rsid w:val="00571AF0"/>
    <w:rsid w:val="00571E44"/>
    <w:rsid w:val="00573DE5"/>
    <w:rsid w:val="0057558D"/>
    <w:rsid w:val="005758B9"/>
    <w:rsid w:val="0057645C"/>
    <w:rsid w:val="00576A80"/>
    <w:rsid w:val="00576D12"/>
    <w:rsid w:val="0058200C"/>
    <w:rsid w:val="00582A7B"/>
    <w:rsid w:val="00582FF8"/>
    <w:rsid w:val="005858F6"/>
    <w:rsid w:val="00586493"/>
    <w:rsid w:val="0058791F"/>
    <w:rsid w:val="00587EFE"/>
    <w:rsid w:val="005908BC"/>
    <w:rsid w:val="00590BE8"/>
    <w:rsid w:val="00590D20"/>
    <w:rsid w:val="00593408"/>
    <w:rsid w:val="00593B4D"/>
    <w:rsid w:val="005952C7"/>
    <w:rsid w:val="005953BD"/>
    <w:rsid w:val="00595D55"/>
    <w:rsid w:val="005969C1"/>
    <w:rsid w:val="005977EE"/>
    <w:rsid w:val="005A00CA"/>
    <w:rsid w:val="005A0246"/>
    <w:rsid w:val="005A1274"/>
    <w:rsid w:val="005A37FD"/>
    <w:rsid w:val="005A6DB4"/>
    <w:rsid w:val="005A7259"/>
    <w:rsid w:val="005A7771"/>
    <w:rsid w:val="005B2736"/>
    <w:rsid w:val="005B3499"/>
    <w:rsid w:val="005B40E5"/>
    <w:rsid w:val="005B7A26"/>
    <w:rsid w:val="005C0859"/>
    <w:rsid w:val="005C3A03"/>
    <w:rsid w:val="005C4F96"/>
    <w:rsid w:val="005C6C9E"/>
    <w:rsid w:val="005C7635"/>
    <w:rsid w:val="005D12BB"/>
    <w:rsid w:val="005D1717"/>
    <w:rsid w:val="005D1B98"/>
    <w:rsid w:val="005D1F5E"/>
    <w:rsid w:val="005D209B"/>
    <w:rsid w:val="005D4507"/>
    <w:rsid w:val="005D4715"/>
    <w:rsid w:val="005E0226"/>
    <w:rsid w:val="005E0BE4"/>
    <w:rsid w:val="005E0F82"/>
    <w:rsid w:val="005E1450"/>
    <w:rsid w:val="005E2123"/>
    <w:rsid w:val="005E2D45"/>
    <w:rsid w:val="005E3BC3"/>
    <w:rsid w:val="005E4009"/>
    <w:rsid w:val="005E4C8E"/>
    <w:rsid w:val="005E53C1"/>
    <w:rsid w:val="005F0361"/>
    <w:rsid w:val="005F124C"/>
    <w:rsid w:val="005F137C"/>
    <w:rsid w:val="005F1C90"/>
    <w:rsid w:val="005F29B9"/>
    <w:rsid w:val="005F2C03"/>
    <w:rsid w:val="005F3886"/>
    <w:rsid w:val="005F47FB"/>
    <w:rsid w:val="005F50DD"/>
    <w:rsid w:val="005F5F60"/>
    <w:rsid w:val="005F748A"/>
    <w:rsid w:val="00601CDF"/>
    <w:rsid w:val="00605849"/>
    <w:rsid w:val="00605ECB"/>
    <w:rsid w:val="0060640E"/>
    <w:rsid w:val="00606885"/>
    <w:rsid w:val="0061162B"/>
    <w:rsid w:val="00611837"/>
    <w:rsid w:val="00611B0C"/>
    <w:rsid w:val="00613C2D"/>
    <w:rsid w:val="00613E77"/>
    <w:rsid w:val="006149C6"/>
    <w:rsid w:val="00614CAA"/>
    <w:rsid w:val="006154F3"/>
    <w:rsid w:val="00615B19"/>
    <w:rsid w:val="00617770"/>
    <w:rsid w:val="00620F44"/>
    <w:rsid w:val="00621CAF"/>
    <w:rsid w:val="006239CA"/>
    <w:rsid w:val="00630CB6"/>
    <w:rsid w:val="006313A9"/>
    <w:rsid w:val="00631ED9"/>
    <w:rsid w:val="00632130"/>
    <w:rsid w:val="00635740"/>
    <w:rsid w:val="00635FBB"/>
    <w:rsid w:val="006363EA"/>
    <w:rsid w:val="0063643E"/>
    <w:rsid w:val="00636DE9"/>
    <w:rsid w:val="00637456"/>
    <w:rsid w:val="00642859"/>
    <w:rsid w:val="00643274"/>
    <w:rsid w:val="006451D2"/>
    <w:rsid w:val="00645B0D"/>
    <w:rsid w:val="00646125"/>
    <w:rsid w:val="006465E9"/>
    <w:rsid w:val="00646FD8"/>
    <w:rsid w:val="00647E55"/>
    <w:rsid w:val="00650307"/>
    <w:rsid w:val="0065295B"/>
    <w:rsid w:val="0065313F"/>
    <w:rsid w:val="006547DF"/>
    <w:rsid w:val="00655583"/>
    <w:rsid w:val="00655BCB"/>
    <w:rsid w:val="006610E3"/>
    <w:rsid w:val="0066362E"/>
    <w:rsid w:val="00663D12"/>
    <w:rsid w:val="00663DFC"/>
    <w:rsid w:val="0066440D"/>
    <w:rsid w:val="006647CC"/>
    <w:rsid w:val="00664FB4"/>
    <w:rsid w:val="00665060"/>
    <w:rsid w:val="006668AC"/>
    <w:rsid w:val="006715EC"/>
    <w:rsid w:val="006725BE"/>
    <w:rsid w:val="00676CA1"/>
    <w:rsid w:val="006771E1"/>
    <w:rsid w:val="0068068B"/>
    <w:rsid w:val="00684C0D"/>
    <w:rsid w:val="00685BDC"/>
    <w:rsid w:val="00686172"/>
    <w:rsid w:val="006863FD"/>
    <w:rsid w:val="00686C81"/>
    <w:rsid w:val="006902EA"/>
    <w:rsid w:val="00692095"/>
    <w:rsid w:val="006922F2"/>
    <w:rsid w:val="0069449E"/>
    <w:rsid w:val="006957C6"/>
    <w:rsid w:val="006959C8"/>
    <w:rsid w:val="00695D06"/>
    <w:rsid w:val="00697F76"/>
    <w:rsid w:val="006A03BB"/>
    <w:rsid w:val="006A0733"/>
    <w:rsid w:val="006A374C"/>
    <w:rsid w:val="006B1338"/>
    <w:rsid w:val="006B2797"/>
    <w:rsid w:val="006B2D58"/>
    <w:rsid w:val="006B48CB"/>
    <w:rsid w:val="006B5495"/>
    <w:rsid w:val="006B5497"/>
    <w:rsid w:val="006B54C2"/>
    <w:rsid w:val="006B71C2"/>
    <w:rsid w:val="006B72BF"/>
    <w:rsid w:val="006B7E74"/>
    <w:rsid w:val="006C1137"/>
    <w:rsid w:val="006C36AB"/>
    <w:rsid w:val="006C437C"/>
    <w:rsid w:val="006C5BA4"/>
    <w:rsid w:val="006C61A0"/>
    <w:rsid w:val="006D2069"/>
    <w:rsid w:val="006D2443"/>
    <w:rsid w:val="006D35D7"/>
    <w:rsid w:val="006D3906"/>
    <w:rsid w:val="006D564C"/>
    <w:rsid w:val="006E0486"/>
    <w:rsid w:val="006E04DE"/>
    <w:rsid w:val="006E3304"/>
    <w:rsid w:val="006E4AE9"/>
    <w:rsid w:val="006E5ABB"/>
    <w:rsid w:val="006E6050"/>
    <w:rsid w:val="006E6259"/>
    <w:rsid w:val="006E7B81"/>
    <w:rsid w:val="006F1EFC"/>
    <w:rsid w:val="006F4707"/>
    <w:rsid w:val="006F47E5"/>
    <w:rsid w:val="006F5DE1"/>
    <w:rsid w:val="006F620A"/>
    <w:rsid w:val="006F7542"/>
    <w:rsid w:val="00700300"/>
    <w:rsid w:val="007004DD"/>
    <w:rsid w:val="00700EC5"/>
    <w:rsid w:val="00704298"/>
    <w:rsid w:val="007047D2"/>
    <w:rsid w:val="007056BA"/>
    <w:rsid w:val="00705D80"/>
    <w:rsid w:val="007074A4"/>
    <w:rsid w:val="00707C97"/>
    <w:rsid w:val="007142A7"/>
    <w:rsid w:val="0071521C"/>
    <w:rsid w:val="007168F8"/>
    <w:rsid w:val="007176A6"/>
    <w:rsid w:val="00717C90"/>
    <w:rsid w:val="00721576"/>
    <w:rsid w:val="007254B5"/>
    <w:rsid w:val="007258B3"/>
    <w:rsid w:val="00726FB8"/>
    <w:rsid w:val="00730341"/>
    <w:rsid w:val="0073162F"/>
    <w:rsid w:val="00731B22"/>
    <w:rsid w:val="007329DF"/>
    <w:rsid w:val="007337AE"/>
    <w:rsid w:val="00733941"/>
    <w:rsid w:val="00733EB1"/>
    <w:rsid w:val="0073416A"/>
    <w:rsid w:val="00735ACB"/>
    <w:rsid w:val="00735DA4"/>
    <w:rsid w:val="00735DCA"/>
    <w:rsid w:val="00737A34"/>
    <w:rsid w:val="00737E81"/>
    <w:rsid w:val="007420AA"/>
    <w:rsid w:val="0074491B"/>
    <w:rsid w:val="00747BDF"/>
    <w:rsid w:val="0075017D"/>
    <w:rsid w:val="00750797"/>
    <w:rsid w:val="007519DF"/>
    <w:rsid w:val="00752FF7"/>
    <w:rsid w:val="007562AD"/>
    <w:rsid w:val="007603A7"/>
    <w:rsid w:val="007606EE"/>
    <w:rsid w:val="00760A6F"/>
    <w:rsid w:val="007631F9"/>
    <w:rsid w:val="0076411E"/>
    <w:rsid w:val="00767807"/>
    <w:rsid w:val="007714D3"/>
    <w:rsid w:val="00772FD1"/>
    <w:rsid w:val="007739DA"/>
    <w:rsid w:val="00776456"/>
    <w:rsid w:val="00777BEC"/>
    <w:rsid w:val="00784851"/>
    <w:rsid w:val="00784C56"/>
    <w:rsid w:val="00785532"/>
    <w:rsid w:val="007860A7"/>
    <w:rsid w:val="007878E0"/>
    <w:rsid w:val="00790E1B"/>
    <w:rsid w:val="007913CF"/>
    <w:rsid w:val="0079159B"/>
    <w:rsid w:val="007920CB"/>
    <w:rsid w:val="00792ADE"/>
    <w:rsid w:val="00793EE0"/>
    <w:rsid w:val="007961A5"/>
    <w:rsid w:val="00796E96"/>
    <w:rsid w:val="007A210F"/>
    <w:rsid w:val="007A32E7"/>
    <w:rsid w:val="007A3C27"/>
    <w:rsid w:val="007A4B3D"/>
    <w:rsid w:val="007A4FD1"/>
    <w:rsid w:val="007A60AA"/>
    <w:rsid w:val="007B02F1"/>
    <w:rsid w:val="007B1601"/>
    <w:rsid w:val="007B1FA1"/>
    <w:rsid w:val="007B277F"/>
    <w:rsid w:val="007B2CA4"/>
    <w:rsid w:val="007B4ACE"/>
    <w:rsid w:val="007B5CD4"/>
    <w:rsid w:val="007B5E31"/>
    <w:rsid w:val="007B6907"/>
    <w:rsid w:val="007B6B10"/>
    <w:rsid w:val="007B788F"/>
    <w:rsid w:val="007C1DEA"/>
    <w:rsid w:val="007C24AA"/>
    <w:rsid w:val="007C36BE"/>
    <w:rsid w:val="007C44B4"/>
    <w:rsid w:val="007C68C8"/>
    <w:rsid w:val="007C6989"/>
    <w:rsid w:val="007D40DE"/>
    <w:rsid w:val="007D6C56"/>
    <w:rsid w:val="007E0577"/>
    <w:rsid w:val="007E1BD9"/>
    <w:rsid w:val="007E5518"/>
    <w:rsid w:val="007E5C22"/>
    <w:rsid w:val="007E6251"/>
    <w:rsid w:val="007E6475"/>
    <w:rsid w:val="007E77B1"/>
    <w:rsid w:val="007E7BE2"/>
    <w:rsid w:val="007F03AB"/>
    <w:rsid w:val="007F0E7B"/>
    <w:rsid w:val="007F6138"/>
    <w:rsid w:val="00804604"/>
    <w:rsid w:val="008068E6"/>
    <w:rsid w:val="00810012"/>
    <w:rsid w:val="00813CC5"/>
    <w:rsid w:val="0081452F"/>
    <w:rsid w:val="008149AE"/>
    <w:rsid w:val="0082024E"/>
    <w:rsid w:val="00820685"/>
    <w:rsid w:val="00821600"/>
    <w:rsid w:val="0082178D"/>
    <w:rsid w:val="008218CD"/>
    <w:rsid w:val="008218DC"/>
    <w:rsid w:val="00821FBA"/>
    <w:rsid w:val="008237CB"/>
    <w:rsid w:val="00824961"/>
    <w:rsid w:val="0082511A"/>
    <w:rsid w:val="008264BD"/>
    <w:rsid w:val="0082758E"/>
    <w:rsid w:val="00830947"/>
    <w:rsid w:val="00834155"/>
    <w:rsid w:val="008351D5"/>
    <w:rsid w:val="00835378"/>
    <w:rsid w:val="00835E45"/>
    <w:rsid w:val="008403D4"/>
    <w:rsid w:val="00841B24"/>
    <w:rsid w:val="008438C8"/>
    <w:rsid w:val="00843F0F"/>
    <w:rsid w:val="0084575B"/>
    <w:rsid w:val="00845869"/>
    <w:rsid w:val="00846AB1"/>
    <w:rsid w:val="00846E02"/>
    <w:rsid w:val="008523B3"/>
    <w:rsid w:val="00854B84"/>
    <w:rsid w:val="008603A9"/>
    <w:rsid w:val="00860906"/>
    <w:rsid w:val="008615C1"/>
    <w:rsid w:val="00862043"/>
    <w:rsid w:val="00864FBC"/>
    <w:rsid w:val="00865097"/>
    <w:rsid w:val="00867273"/>
    <w:rsid w:val="00867C18"/>
    <w:rsid w:val="008700FA"/>
    <w:rsid w:val="0087083B"/>
    <w:rsid w:val="008720A8"/>
    <w:rsid w:val="008774CA"/>
    <w:rsid w:val="0088069F"/>
    <w:rsid w:val="00880D0B"/>
    <w:rsid w:val="00882091"/>
    <w:rsid w:val="00882FF8"/>
    <w:rsid w:val="00884D4A"/>
    <w:rsid w:val="00884F2D"/>
    <w:rsid w:val="00885AF0"/>
    <w:rsid w:val="00886613"/>
    <w:rsid w:val="00886ADC"/>
    <w:rsid w:val="00886FB4"/>
    <w:rsid w:val="00887B03"/>
    <w:rsid w:val="0089028A"/>
    <w:rsid w:val="008903FF"/>
    <w:rsid w:val="008918CB"/>
    <w:rsid w:val="00893475"/>
    <w:rsid w:val="008A1259"/>
    <w:rsid w:val="008A1C72"/>
    <w:rsid w:val="008A319E"/>
    <w:rsid w:val="008A355E"/>
    <w:rsid w:val="008A774F"/>
    <w:rsid w:val="008B0AA1"/>
    <w:rsid w:val="008B15ED"/>
    <w:rsid w:val="008B1C32"/>
    <w:rsid w:val="008B31D1"/>
    <w:rsid w:val="008B3C09"/>
    <w:rsid w:val="008B5621"/>
    <w:rsid w:val="008B57EF"/>
    <w:rsid w:val="008B5CB6"/>
    <w:rsid w:val="008B71AA"/>
    <w:rsid w:val="008B7401"/>
    <w:rsid w:val="008C1360"/>
    <w:rsid w:val="008C2087"/>
    <w:rsid w:val="008C394F"/>
    <w:rsid w:val="008C40BB"/>
    <w:rsid w:val="008C6672"/>
    <w:rsid w:val="008C7ED5"/>
    <w:rsid w:val="008D02CD"/>
    <w:rsid w:val="008D0A3E"/>
    <w:rsid w:val="008D1941"/>
    <w:rsid w:val="008D3DC3"/>
    <w:rsid w:val="008D46C6"/>
    <w:rsid w:val="008D5B15"/>
    <w:rsid w:val="008D6E2F"/>
    <w:rsid w:val="008E2E44"/>
    <w:rsid w:val="008E3021"/>
    <w:rsid w:val="008E6970"/>
    <w:rsid w:val="008E7CF1"/>
    <w:rsid w:val="008F1EDA"/>
    <w:rsid w:val="008F22F0"/>
    <w:rsid w:val="008F3803"/>
    <w:rsid w:val="008F581D"/>
    <w:rsid w:val="008F6211"/>
    <w:rsid w:val="008F75AA"/>
    <w:rsid w:val="008F7642"/>
    <w:rsid w:val="009013CC"/>
    <w:rsid w:val="009013D5"/>
    <w:rsid w:val="00903808"/>
    <w:rsid w:val="0090550F"/>
    <w:rsid w:val="00906189"/>
    <w:rsid w:val="00906484"/>
    <w:rsid w:val="00912998"/>
    <w:rsid w:val="00915309"/>
    <w:rsid w:val="00915F2A"/>
    <w:rsid w:val="00916DF1"/>
    <w:rsid w:val="00917E24"/>
    <w:rsid w:val="00921BA3"/>
    <w:rsid w:val="009265ED"/>
    <w:rsid w:val="009301ED"/>
    <w:rsid w:val="0093076A"/>
    <w:rsid w:val="009314A1"/>
    <w:rsid w:val="00931E22"/>
    <w:rsid w:val="00932B37"/>
    <w:rsid w:val="0093337E"/>
    <w:rsid w:val="00933620"/>
    <w:rsid w:val="00933743"/>
    <w:rsid w:val="0093465E"/>
    <w:rsid w:val="00936794"/>
    <w:rsid w:val="009404FA"/>
    <w:rsid w:val="0094126D"/>
    <w:rsid w:val="0094295B"/>
    <w:rsid w:val="00943FC8"/>
    <w:rsid w:val="00944F15"/>
    <w:rsid w:val="009456F0"/>
    <w:rsid w:val="00945B5C"/>
    <w:rsid w:val="0094767D"/>
    <w:rsid w:val="00950448"/>
    <w:rsid w:val="00950C01"/>
    <w:rsid w:val="00950E9F"/>
    <w:rsid w:val="00952403"/>
    <w:rsid w:val="0095300D"/>
    <w:rsid w:val="00956C29"/>
    <w:rsid w:val="0096031E"/>
    <w:rsid w:val="00963FB7"/>
    <w:rsid w:val="00964214"/>
    <w:rsid w:val="0096497F"/>
    <w:rsid w:val="009669F2"/>
    <w:rsid w:val="009706BD"/>
    <w:rsid w:val="009709C5"/>
    <w:rsid w:val="00970A36"/>
    <w:rsid w:val="00971191"/>
    <w:rsid w:val="00971B52"/>
    <w:rsid w:val="00971BE7"/>
    <w:rsid w:val="0097204C"/>
    <w:rsid w:val="00972DB9"/>
    <w:rsid w:val="00974B8C"/>
    <w:rsid w:val="009766EF"/>
    <w:rsid w:val="00980FB1"/>
    <w:rsid w:val="0098283F"/>
    <w:rsid w:val="00983A1A"/>
    <w:rsid w:val="009844E6"/>
    <w:rsid w:val="009877DC"/>
    <w:rsid w:val="00990D16"/>
    <w:rsid w:val="00990ED8"/>
    <w:rsid w:val="00991A8F"/>
    <w:rsid w:val="00992523"/>
    <w:rsid w:val="00993C2E"/>
    <w:rsid w:val="00994A08"/>
    <w:rsid w:val="0099554F"/>
    <w:rsid w:val="00995EEF"/>
    <w:rsid w:val="009A2DA8"/>
    <w:rsid w:val="009A2DC8"/>
    <w:rsid w:val="009A3808"/>
    <w:rsid w:val="009A3C40"/>
    <w:rsid w:val="009A3DFE"/>
    <w:rsid w:val="009A48E2"/>
    <w:rsid w:val="009A4BBD"/>
    <w:rsid w:val="009A56E7"/>
    <w:rsid w:val="009A7045"/>
    <w:rsid w:val="009A728F"/>
    <w:rsid w:val="009A7B72"/>
    <w:rsid w:val="009B258C"/>
    <w:rsid w:val="009B285C"/>
    <w:rsid w:val="009B2C0E"/>
    <w:rsid w:val="009B3E19"/>
    <w:rsid w:val="009B4771"/>
    <w:rsid w:val="009B5559"/>
    <w:rsid w:val="009C10A4"/>
    <w:rsid w:val="009C1AC5"/>
    <w:rsid w:val="009C4B36"/>
    <w:rsid w:val="009C502E"/>
    <w:rsid w:val="009C5ADE"/>
    <w:rsid w:val="009C7EFF"/>
    <w:rsid w:val="009D1C3B"/>
    <w:rsid w:val="009D33BA"/>
    <w:rsid w:val="009D4E38"/>
    <w:rsid w:val="009D6AAB"/>
    <w:rsid w:val="009D6D66"/>
    <w:rsid w:val="009E12F3"/>
    <w:rsid w:val="009E1ACE"/>
    <w:rsid w:val="009E1EC4"/>
    <w:rsid w:val="009E2E6A"/>
    <w:rsid w:val="009E56A3"/>
    <w:rsid w:val="009F0598"/>
    <w:rsid w:val="009F230A"/>
    <w:rsid w:val="009F31EE"/>
    <w:rsid w:val="009F3B86"/>
    <w:rsid w:val="009F413C"/>
    <w:rsid w:val="009F7C6A"/>
    <w:rsid w:val="00A01772"/>
    <w:rsid w:val="00A02812"/>
    <w:rsid w:val="00A0638B"/>
    <w:rsid w:val="00A105DB"/>
    <w:rsid w:val="00A10BED"/>
    <w:rsid w:val="00A17B64"/>
    <w:rsid w:val="00A2037A"/>
    <w:rsid w:val="00A20DB4"/>
    <w:rsid w:val="00A21FDC"/>
    <w:rsid w:val="00A221DD"/>
    <w:rsid w:val="00A22452"/>
    <w:rsid w:val="00A235F0"/>
    <w:rsid w:val="00A24F96"/>
    <w:rsid w:val="00A250A2"/>
    <w:rsid w:val="00A255FA"/>
    <w:rsid w:val="00A25CA8"/>
    <w:rsid w:val="00A26C41"/>
    <w:rsid w:val="00A273ED"/>
    <w:rsid w:val="00A279D7"/>
    <w:rsid w:val="00A3060C"/>
    <w:rsid w:val="00A308B0"/>
    <w:rsid w:val="00A30F94"/>
    <w:rsid w:val="00A314B7"/>
    <w:rsid w:val="00A33E94"/>
    <w:rsid w:val="00A37892"/>
    <w:rsid w:val="00A41AE4"/>
    <w:rsid w:val="00A424E8"/>
    <w:rsid w:val="00A42A81"/>
    <w:rsid w:val="00A44BB1"/>
    <w:rsid w:val="00A44DEA"/>
    <w:rsid w:val="00A473AF"/>
    <w:rsid w:val="00A5148A"/>
    <w:rsid w:val="00A51BBC"/>
    <w:rsid w:val="00A51C4F"/>
    <w:rsid w:val="00A55945"/>
    <w:rsid w:val="00A55BC4"/>
    <w:rsid w:val="00A561E8"/>
    <w:rsid w:val="00A57903"/>
    <w:rsid w:val="00A57FDC"/>
    <w:rsid w:val="00A61A08"/>
    <w:rsid w:val="00A6311B"/>
    <w:rsid w:val="00A64707"/>
    <w:rsid w:val="00A66247"/>
    <w:rsid w:val="00A66D5B"/>
    <w:rsid w:val="00A6707E"/>
    <w:rsid w:val="00A675B4"/>
    <w:rsid w:val="00A71611"/>
    <w:rsid w:val="00A71CC3"/>
    <w:rsid w:val="00A7333A"/>
    <w:rsid w:val="00A73388"/>
    <w:rsid w:val="00A7470A"/>
    <w:rsid w:val="00A7579D"/>
    <w:rsid w:val="00A76E3F"/>
    <w:rsid w:val="00A77EB7"/>
    <w:rsid w:val="00A81813"/>
    <w:rsid w:val="00A82320"/>
    <w:rsid w:val="00A836E0"/>
    <w:rsid w:val="00A90438"/>
    <w:rsid w:val="00A93778"/>
    <w:rsid w:val="00A94F11"/>
    <w:rsid w:val="00A965EB"/>
    <w:rsid w:val="00A96685"/>
    <w:rsid w:val="00A96F67"/>
    <w:rsid w:val="00AA0CB3"/>
    <w:rsid w:val="00AA2866"/>
    <w:rsid w:val="00AA295C"/>
    <w:rsid w:val="00AA317A"/>
    <w:rsid w:val="00AA4AAA"/>
    <w:rsid w:val="00AA526B"/>
    <w:rsid w:val="00AA6F8F"/>
    <w:rsid w:val="00AA74D8"/>
    <w:rsid w:val="00AB02BB"/>
    <w:rsid w:val="00AB4AC7"/>
    <w:rsid w:val="00AB5BC6"/>
    <w:rsid w:val="00AB6E4C"/>
    <w:rsid w:val="00AC015C"/>
    <w:rsid w:val="00AC08F0"/>
    <w:rsid w:val="00AC622E"/>
    <w:rsid w:val="00AC6CE8"/>
    <w:rsid w:val="00AD0263"/>
    <w:rsid w:val="00AD1483"/>
    <w:rsid w:val="00AD1833"/>
    <w:rsid w:val="00AD2168"/>
    <w:rsid w:val="00AD2420"/>
    <w:rsid w:val="00AD29ED"/>
    <w:rsid w:val="00AD3D6E"/>
    <w:rsid w:val="00AE2559"/>
    <w:rsid w:val="00AE3644"/>
    <w:rsid w:val="00AF12BD"/>
    <w:rsid w:val="00AF26B4"/>
    <w:rsid w:val="00AF5317"/>
    <w:rsid w:val="00AF6044"/>
    <w:rsid w:val="00AF63C3"/>
    <w:rsid w:val="00AF7AF1"/>
    <w:rsid w:val="00AF7B79"/>
    <w:rsid w:val="00AF7F99"/>
    <w:rsid w:val="00B0099E"/>
    <w:rsid w:val="00B00A02"/>
    <w:rsid w:val="00B00E7A"/>
    <w:rsid w:val="00B01EAE"/>
    <w:rsid w:val="00B041E1"/>
    <w:rsid w:val="00B04507"/>
    <w:rsid w:val="00B0563F"/>
    <w:rsid w:val="00B05D2F"/>
    <w:rsid w:val="00B05D81"/>
    <w:rsid w:val="00B061B5"/>
    <w:rsid w:val="00B06268"/>
    <w:rsid w:val="00B063AC"/>
    <w:rsid w:val="00B0683D"/>
    <w:rsid w:val="00B06B12"/>
    <w:rsid w:val="00B07183"/>
    <w:rsid w:val="00B077F9"/>
    <w:rsid w:val="00B10220"/>
    <w:rsid w:val="00B103C7"/>
    <w:rsid w:val="00B1068A"/>
    <w:rsid w:val="00B129EE"/>
    <w:rsid w:val="00B14403"/>
    <w:rsid w:val="00B166F3"/>
    <w:rsid w:val="00B16EB3"/>
    <w:rsid w:val="00B17BC6"/>
    <w:rsid w:val="00B20E48"/>
    <w:rsid w:val="00B2129A"/>
    <w:rsid w:val="00B21C78"/>
    <w:rsid w:val="00B22B0A"/>
    <w:rsid w:val="00B22C94"/>
    <w:rsid w:val="00B22D06"/>
    <w:rsid w:val="00B22DB0"/>
    <w:rsid w:val="00B24E8A"/>
    <w:rsid w:val="00B26366"/>
    <w:rsid w:val="00B27AD3"/>
    <w:rsid w:val="00B318E9"/>
    <w:rsid w:val="00B36329"/>
    <w:rsid w:val="00B36E64"/>
    <w:rsid w:val="00B37AE1"/>
    <w:rsid w:val="00B41A45"/>
    <w:rsid w:val="00B41DB9"/>
    <w:rsid w:val="00B421E2"/>
    <w:rsid w:val="00B4267E"/>
    <w:rsid w:val="00B52F3C"/>
    <w:rsid w:val="00B55ABE"/>
    <w:rsid w:val="00B56D32"/>
    <w:rsid w:val="00B57C6C"/>
    <w:rsid w:val="00B57ECE"/>
    <w:rsid w:val="00B633CA"/>
    <w:rsid w:val="00B63505"/>
    <w:rsid w:val="00B63715"/>
    <w:rsid w:val="00B641BC"/>
    <w:rsid w:val="00B65D1E"/>
    <w:rsid w:val="00B666DF"/>
    <w:rsid w:val="00B72323"/>
    <w:rsid w:val="00B73B50"/>
    <w:rsid w:val="00B75BAC"/>
    <w:rsid w:val="00B769E1"/>
    <w:rsid w:val="00B76EBA"/>
    <w:rsid w:val="00B77A98"/>
    <w:rsid w:val="00B80FF0"/>
    <w:rsid w:val="00B816A0"/>
    <w:rsid w:val="00B816C1"/>
    <w:rsid w:val="00B842D0"/>
    <w:rsid w:val="00B85229"/>
    <w:rsid w:val="00B86B56"/>
    <w:rsid w:val="00B873DF"/>
    <w:rsid w:val="00B874E8"/>
    <w:rsid w:val="00B874FC"/>
    <w:rsid w:val="00B9025B"/>
    <w:rsid w:val="00B90E57"/>
    <w:rsid w:val="00B91F0E"/>
    <w:rsid w:val="00B92647"/>
    <w:rsid w:val="00B941B3"/>
    <w:rsid w:val="00B950FA"/>
    <w:rsid w:val="00B974DA"/>
    <w:rsid w:val="00B97FFD"/>
    <w:rsid w:val="00BA086A"/>
    <w:rsid w:val="00BA0CC7"/>
    <w:rsid w:val="00BA2335"/>
    <w:rsid w:val="00BA2665"/>
    <w:rsid w:val="00BA560D"/>
    <w:rsid w:val="00BB0691"/>
    <w:rsid w:val="00BB2E9B"/>
    <w:rsid w:val="00BB482B"/>
    <w:rsid w:val="00BB4E77"/>
    <w:rsid w:val="00BC09C2"/>
    <w:rsid w:val="00BC21DC"/>
    <w:rsid w:val="00BC2388"/>
    <w:rsid w:val="00BC2C95"/>
    <w:rsid w:val="00BC2E71"/>
    <w:rsid w:val="00BC3116"/>
    <w:rsid w:val="00BC3789"/>
    <w:rsid w:val="00BC408F"/>
    <w:rsid w:val="00BC492E"/>
    <w:rsid w:val="00BC508E"/>
    <w:rsid w:val="00BC511A"/>
    <w:rsid w:val="00BC66DB"/>
    <w:rsid w:val="00BC69A7"/>
    <w:rsid w:val="00BC6B79"/>
    <w:rsid w:val="00BC7AF4"/>
    <w:rsid w:val="00BD06C1"/>
    <w:rsid w:val="00BD3520"/>
    <w:rsid w:val="00BD4A0A"/>
    <w:rsid w:val="00BD63A6"/>
    <w:rsid w:val="00BD660C"/>
    <w:rsid w:val="00BD7E2E"/>
    <w:rsid w:val="00BD7F52"/>
    <w:rsid w:val="00BE0BC9"/>
    <w:rsid w:val="00BE2A12"/>
    <w:rsid w:val="00BE49A3"/>
    <w:rsid w:val="00BE527F"/>
    <w:rsid w:val="00BE56F8"/>
    <w:rsid w:val="00BE6FE8"/>
    <w:rsid w:val="00BE7277"/>
    <w:rsid w:val="00BF1326"/>
    <w:rsid w:val="00BF1971"/>
    <w:rsid w:val="00BF2CBB"/>
    <w:rsid w:val="00BF31FC"/>
    <w:rsid w:val="00BF3773"/>
    <w:rsid w:val="00BF4024"/>
    <w:rsid w:val="00BF65B1"/>
    <w:rsid w:val="00BF7BC2"/>
    <w:rsid w:val="00C012E7"/>
    <w:rsid w:val="00C033DC"/>
    <w:rsid w:val="00C03416"/>
    <w:rsid w:val="00C039E2"/>
    <w:rsid w:val="00C03FB7"/>
    <w:rsid w:val="00C04E3F"/>
    <w:rsid w:val="00C05E2C"/>
    <w:rsid w:val="00C07987"/>
    <w:rsid w:val="00C12886"/>
    <w:rsid w:val="00C14CAD"/>
    <w:rsid w:val="00C15EC5"/>
    <w:rsid w:val="00C17BF1"/>
    <w:rsid w:val="00C20174"/>
    <w:rsid w:val="00C21452"/>
    <w:rsid w:val="00C22E36"/>
    <w:rsid w:val="00C25264"/>
    <w:rsid w:val="00C25B88"/>
    <w:rsid w:val="00C25EDB"/>
    <w:rsid w:val="00C25FF9"/>
    <w:rsid w:val="00C268F7"/>
    <w:rsid w:val="00C2730D"/>
    <w:rsid w:val="00C309C2"/>
    <w:rsid w:val="00C314F7"/>
    <w:rsid w:val="00C33493"/>
    <w:rsid w:val="00C3517F"/>
    <w:rsid w:val="00C35AFB"/>
    <w:rsid w:val="00C41C64"/>
    <w:rsid w:val="00C41ECB"/>
    <w:rsid w:val="00C42004"/>
    <w:rsid w:val="00C424FB"/>
    <w:rsid w:val="00C426FA"/>
    <w:rsid w:val="00C43B48"/>
    <w:rsid w:val="00C44023"/>
    <w:rsid w:val="00C44AA8"/>
    <w:rsid w:val="00C47082"/>
    <w:rsid w:val="00C47B54"/>
    <w:rsid w:val="00C47E97"/>
    <w:rsid w:val="00C50E64"/>
    <w:rsid w:val="00C50EC3"/>
    <w:rsid w:val="00C513D8"/>
    <w:rsid w:val="00C52B77"/>
    <w:rsid w:val="00C56D5F"/>
    <w:rsid w:val="00C60B76"/>
    <w:rsid w:val="00C6113B"/>
    <w:rsid w:val="00C62E17"/>
    <w:rsid w:val="00C64D4F"/>
    <w:rsid w:val="00C7118F"/>
    <w:rsid w:val="00C73973"/>
    <w:rsid w:val="00C754F9"/>
    <w:rsid w:val="00C75E61"/>
    <w:rsid w:val="00C75FEF"/>
    <w:rsid w:val="00C77B05"/>
    <w:rsid w:val="00C808F0"/>
    <w:rsid w:val="00C81EF2"/>
    <w:rsid w:val="00C82FB9"/>
    <w:rsid w:val="00C85652"/>
    <w:rsid w:val="00C86C71"/>
    <w:rsid w:val="00C87D37"/>
    <w:rsid w:val="00C90003"/>
    <w:rsid w:val="00C918DC"/>
    <w:rsid w:val="00C91E45"/>
    <w:rsid w:val="00C92569"/>
    <w:rsid w:val="00C92F03"/>
    <w:rsid w:val="00C932A7"/>
    <w:rsid w:val="00C93EA1"/>
    <w:rsid w:val="00C953DD"/>
    <w:rsid w:val="00C955CB"/>
    <w:rsid w:val="00C96473"/>
    <w:rsid w:val="00C96697"/>
    <w:rsid w:val="00C96C0F"/>
    <w:rsid w:val="00C974E6"/>
    <w:rsid w:val="00CA0776"/>
    <w:rsid w:val="00CA0E87"/>
    <w:rsid w:val="00CA4E6B"/>
    <w:rsid w:val="00CA611F"/>
    <w:rsid w:val="00CA6B3E"/>
    <w:rsid w:val="00CB29B9"/>
    <w:rsid w:val="00CB411A"/>
    <w:rsid w:val="00CB4D6C"/>
    <w:rsid w:val="00CB4EA2"/>
    <w:rsid w:val="00CB58E0"/>
    <w:rsid w:val="00CB7E8E"/>
    <w:rsid w:val="00CC01B7"/>
    <w:rsid w:val="00CC14A8"/>
    <w:rsid w:val="00CC2619"/>
    <w:rsid w:val="00CC2E9E"/>
    <w:rsid w:val="00CC32A1"/>
    <w:rsid w:val="00CC558F"/>
    <w:rsid w:val="00CC5D29"/>
    <w:rsid w:val="00CC5EFE"/>
    <w:rsid w:val="00CD0209"/>
    <w:rsid w:val="00CD0DBA"/>
    <w:rsid w:val="00CD1F71"/>
    <w:rsid w:val="00CD5D7E"/>
    <w:rsid w:val="00CD6BBB"/>
    <w:rsid w:val="00CE1B7F"/>
    <w:rsid w:val="00CE2D58"/>
    <w:rsid w:val="00CE30F3"/>
    <w:rsid w:val="00CE31D2"/>
    <w:rsid w:val="00CE3270"/>
    <w:rsid w:val="00CE3730"/>
    <w:rsid w:val="00CE5A3A"/>
    <w:rsid w:val="00CF1796"/>
    <w:rsid w:val="00CF1888"/>
    <w:rsid w:val="00CF2D34"/>
    <w:rsid w:val="00CF3725"/>
    <w:rsid w:val="00CF3A53"/>
    <w:rsid w:val="00CF5D6D"/>
    <w:rsid w:val="00D0124A"/>
    <w:rsid w:val="00D05B12"/>
    <w:rsid w:val="00D06A8F"/>
    <w:rsid w:val="00D06E85"/>
    <w:rsid w:val="00D07358"/>
    <w:rsid w:val="00D07589"/>
    <w:rsid w:val="00D10721"/>
    <w:rsid w:val="00D107CA"/>
    <w:rsid w:val="00D11044"/>
    <w:rsid w:val="00D14FDF"/>
    <w:rsid w:val="00D1554F"/>
    <w:rsid w:val="00D1575C"/>
    <w:rsid w:val="00D217A0"/>
    <w:rsid w:val="00D21B81"/>
    <w:rsid w:val="00D2216B"/>
    <w:rsid w:val="00D23270"/>
    <w:rsid w:val="00D23C71"/>
    <w:rsid w:val="00D2449C"/>
    <w:rsid w:val="00D253D3"/>
    <w:rsid w:val="00D32490"/>
    <w:rsid w:val="00D340E1"/>
    <w:rsid w:val="00D35ABF"/>
    <w:rsid w:val="00D36A0F"/>
    <w:rsid w:val="00D40798"/>
    <w:rsid w:val="00D412B5"/>
    <w:rsid w:val="00D46689"/>
    <w:rsid w:val="00D5032E"/>
    <w:rsid w:val="00D5207B"/>
    <w:rsid w:val="00D529CF"/>
    <w:rsid w:val="00D52A52"/>
    <w:rsid w:val="00D53015"/>
    <w:rsid w:val="00D53281"/>
    <w:rsid w:val="00D53A7B"/>
    <w:rsid w:val="00D54777"/>
    <w:rsid w:val="00D54D1F"/>
    <w:rsid w:val="00D54FCC"/>
    <w:rsid w:val="00D57245"/>
    <w:rsid w:val="00D57828"/>
    <w:rsid w:val="00D60B7C"/>
    <w:rsid w:val="00D61131"/>
    <w:rsid w:val="00D6267D"/>
    <w:rsid w:val="00D62FDD"/>
    <w:rsid w:val="00D6383D"/>
    <w:rsid w:val="00D642B2"/>
    <w:rsid w:val="00D671C7"/>
    <w:rsid w:val="00D6728B"/>
    <w:rsid w:val="00D7028C"/>
    <w:rsid w:val="00D707A8"/>
    <w:rsid w:val="00D70835"/>
    <w:rsid w:val="00D72547"/>
    <w:rsid w:val="00D72C08"/>
    <w:rsid w:val="00D72E12"/>
    <w:rsid w:val="00D755D9"/>
    <w:rsid w:val="00D774E4"/>
    <w:rsid w:val="00D77C3E"/>
    <w:rsid w:val="00D810AA"/>
    <w:rsid w:val="00D8138E"/>
    <w:rsid w:val="00D81643"/>
    <w:rsid w:val="00D81F78"/>
    <w:rsid w:val="00D823EF"/>
    <w:rsid w:val="00D82979"/>
    <w:rsid w:val="00D85A22"/>
    <w:rsid w:val="00D85E52"/>
    <w:rsid w:val="00D863F5"/>
    <w:rsid w:val="00D8723A"/>
    <w:rsid w:val="00D87B81"/>
    <w:rsid w:val="00D909A3"/>
    <w:rsid w:val="00D92062"/>
    <w:rsid w:val="00D92B86"/>
    <w:rsid w:val="00D92FC9"/>
    <w:rsid w:val="00D935C7"/>
    <w:rsid w:val="00D94BB4"/>
    <w:rsid w:val="00D9769A"/>
    <w:rsid w:val="00D979D0"/>
    <w:rsid w:val="00DA2071"/>
    <w:rsid w:val="00DA2808"/>
    <w:rsid w:val="00DA3EED"/>
    <w:rsid w:val="00DA4426"/>
    <w:rsid w:val="00DA595F"/>
    <w:rsid w:val="00DA6451"/>
    <w:rsid w:val="00DA6583"/>
    <w:rsid w:val="00DA71CE"/>
    <w:rsid w:val="00DB0775"/>
    <w:rsid w:val="00DB0801"/>
    <w:rsid w:val="00DB105E"/>
    <w:rsid w:val="00DB31F3"/>
    <w:rsid w:val="00DB4F81"/>
    <w:rsid w:val="00DB5B93"/>
    <w:rsid w:val="00DB74FB"/>
    <w:rsid w:val="00DC1B95"/>
    <w:rsid w:val="00DC1DDE"/>
    <w:rsid w:val="00DC55D6"/>
    <w:rsid w:val="00DD0409"/>
    <w:rsid w:val="00DD093A"/>
    <w:rsid w:val="00DD1272"/>
    <w:rsid w:val="00DD1572"/>
    <w:rsid w:val="00DD22DA"/>
    <w:rsid w:val="00DD2EDB"/>
    <w:rsid w:val="00DD3E7B"/>
    <w:rsid w:val="00DD6AA1"/>
    <w:rsid w:val="00DD6E22"/>
    <w:rsid w:val="00DD6EE1"/>
    <w:rsid w:val="00DD7185"/>
    <w:rsid w:val="00DE4EB8"/>
    <w:rsid w:val="00DE5552"/>
    <w:rsid w:val="00DE6231"/>
    <w:rsid w:val="00DE6ECB"/>
    <w:rsid w:val="00DF1B95"/>
    <w:rsid w:val="00DF21E5"/>
    <w:rsid w:val="00DF28AB"/>
    <w:rsid w:val="00DF3423"/>
    <w:rsid w:val="00DF3A14"/>
    <w:rsid w:val="00DF471F"/>
    <w:rsid w:val="00DF5209"/>
    <w:rsid w:val="00DF6462"/>
    <w:rsid w:val="00DF683C"/>
    <w:rsid w:val="00DF7525"/>
    <w:rsid w:val="00DF7DF8"/>
    <w:rsid w:val="00E022FE"/>
    <w:rsid w:val="00E0482D"/>
    <w:rsid w:val="00E06216"/>
    <w:rsid w:val="00E06F98"/>
    <w:rsid w:val="00E10902"/>
    <w:rsid w:val="00E11E23"/>
    <w:rsid w:val="00E12E35"/>
    <w:rsid w:val="00E13C7E"/>
    <w:rsid w:val="00E13FBD"/>
    <w:rsid w:val="00E171C5"/>
    <w:rsid w:val="00E17B5D"/>
    <w:rsid w:val="00E234C1"/>
    <w:rsid w:val="00E2716B"/>
    <w:rsid w:val="00E27188"/>
    <w:rsid w:val="00E27241"/>
    <w:rsid w:val="00E32F67"/>
    <w:rsid w:val="00E32F98"/>
    <w:rsid w:val="00E34584"/>
    <w:rsid w:val="00E34912"/>
    <w:rsid w:val="00E34BFA"/>
    <w:rsid w:val="00E34F0C"/>
    <w:rsid w:val="00E35427"/>
    <w:rsid w:val="00E36706"/>
    <w:rsid w:val="00E36973"/>
    <w:rsid w:val="00E40976"/>
    <w:rsid w:val="00E44221"/>
    <w:rsid w:val="00E44771"/>
    <w:rsid w:val="00E50A98"/>
    <w:rsid w:val="00E51DB1"/>
    <w:rsid w:val="00E5279D"/>
    <w:rsid w:val="00E53EF1"/>
    <w:rsid w:val="00E54730"/>
    <w:rsid w:val="00E553F7"/>
    <w:rsid w:val="00E57AE1"/>
    <w:rsid w:val="00E60A1A"/>
    <w:rsid w:val="00E62F2E"/>
    <w:rsid w:val="00E63468"/>
    <w:rsid w:val="00E65609"/>
    <w:rsid w:val="00E66E44"/>
    <w:rsid w:val="00E6733D"/>
    <w:rsid w:val="00E6746C"/>
    <w:rsid w:val="00E7020A"/>
    <w:rsid w:val="00E71756"/>
    <w:rsid w:val="00E726D1"/>
    <w:rsid w:val="00E74BCF"/>
    <w:rsid w:val="00E750A9"/>
    <w:rsid w:val="00E754A1"/>
    <w:rsid w:val="00E8266A"/>
    <w:rsid w:val="00E82C49"/>
    <w:rsid w:val="00E82D3C"/>
    <w:rsid w:val="00E842DC"/>
    <w:rsid w:val="00E849C4"/>
    <w:rsid w:val="00E84E61"/>
    <w:rsid w:val="00E85944"/>
    <w:rsid w:val="00E8719B"/>
    <w:rsid w:val="00E90238"/>
    <w:rsid w:val="00E93A2F"/>
    <w:rsid w:val="00E96B0A"/>
    <w:rsid w:val="00E97278"/>
    <w:rsid w:val="00E97899"/>
    <w:rsid w:val="00EA05F1"/>
    <w:rsid w:val="00EA1C50"/>
    <w:rsid w:val="00EA1CF8"/>
    <w:rsid w:val="00EA26BB"/>
    <w:rsid w:val="00EA3AC4"/>
    <w:rsid w:val="00EA3C9A"/>
    <w:rsid w:val="00EA5BB6"/>
    <w:rsid w:val="00EA6BDB"/>
    <w:rsid w:val="00EA7033"/>
    <w:rsid w:val="00EA78A7"/>
    <w:rsid w:val="00EB364D"/>
    <w:rsid w:val="00EB385D"/>
    <w:rsid w:val="00EB3BDC"/>
    <w:rsid w:val="00EB3E01"/>
    <w:rsid w:val="00EB5368"/>
    <w:rsid w:val="00EC1F01"/>
    <w:rsid w:val="00EC3779"/>
    <w:rsid w:val="00EC3E9C"/>
    <w:rsid w:val="00EC5D62"/>
    <w:rsid w:val="00EC6697"/>
    <w:rsid w:val="00ED22BB"/>
    <w:rsid w:val="00ED2756"/>
    <w:rsid w:val="00ED2DE2"/>
    <w:rsid w:val="00ED46EC"/>
    <w:rsid w:val="00EE06A8"/>
    <w:rsid w:val="00EE06CD"/>
    <w:rsid w:val="00EE3162"/>
    <w:rsid w:val="00EE6210"/>
    <w:rsid w:val="00EE73F4"/>
    <w:rsid w:val="00EE798C"/>
    <w:rsid w:val="00EE7EF9"/>
    <w:rsid w:val="00EF14FC"/>
    <w:rsid w:val="00EF27CB"/>
    <w:rsid w:val="00EF353F"/>
    <w:rsid w:val="00EF40F5"/>
    <w:rsid w:val="00EF4644"/>
    <w:rsid w:val="00EF4849"/>
    <w:rsid w:val="00EF5235"/>
    <w:rsid w:val="00EF52A1"/>
    <w:rsid w:val="00EF5F60"/>
    <w:rsid w:val="00EF7999"/>
    <w:rsid w:val="00F01EEA"/>
    <w:rsid w:val="00F02171"/>
    <w:rsid w:val="00F02303"/>
    <w:rsid w:val="00F04F30"/>
    <w:rsid w:val="00F057F3"/>
    <w:rsid w:val="00F105F7"/>
    <w:rsid w:val="00F11545"/>
    <w:rsid w:val="00F11987"/>
    <w:rsid w:val="00F12C87"/>
    <w:rsid w:val="00F14050"/>
    <w:rsid w:val="00F248C0"/>
    <w:rsid w:val="00F252DD"/>
    <w:rsid w:val="00F25CCE"/>
    <w:rsid w:val="00F26B2A"/>
    <w:rsid w:val="00F2705D"/>
    <w:rsid w:val="00F30458"/>
    <w:rsid w:val="00F339C0"/>
    <w:rsid w:val="00F3414D"/>
    <w:rsid w:val="00F35138"/>
    <w:rsid w:val="00F357EB"/>
    <w:rsid w:val="00F35FF4"/>
    <w:rsid w:val="00F368E5"/>
    <w:rsid w:val="00F36D61"/>
    <w:rsid w:val="00F37180"/>
    <w:rsid w:val="00F43C3A"/>
    <w:rsid w:val="00F43E94"/>
    <w:rsid w:val="00F44AF1"/>
    <w:rsid w:val="00F47611"/>
    <w:rsid w:val="00F50994"/>
    <w:rsid w:val="00F50BA1"/>
    <w:rsid w:val="00F54C1D"/>
    <w:rsid w:val="00F55864"/>
    <w:rsid w:val="00F5665E"/>
    <w:rsid w:val="00F615FC"/>
    <w:rsid w:val="00F623AF"/>
    <w:rsid w:val="00F62B58"/>
    <w:rsid w:val="00F66327"/>
    <w:rsid w:val="00F66844"/>
    <w:rsid w:val="00F701F7"/>
    <w:rsid w:val="00F70E2B"/>
    <w:rsid w:val="00F71E5F"/>
    <w:rsid w:val="00F74546"/>
    <w:rsid w:val="00F74BF7"/>
    <w:rsid w:val="00F75BD0"/>
    <w:rsid w:val="00F76B46"/>
    <w:rsid w:val="00F77AAB"/>
    <w:rsid w:val="00F81D74"/>
    <w:rsid w:val="00F829C7"/>
    <w:rsid w:val="00F83F9C"/>
    <w:rsid w:val="00F84870"/>
    <w:rsid w:val="00F84FB1"/>
    <w:rsid w:val="00F87402"/>
    <w:rsid w:val="00F87C63"/>
    <w:rsid w:val="00F92B9C"/>
    <w:rsid w:val="00F95F28"/>
    <w:rsid w:val="00FA04AC"/>
    <w:rsid w:val="00FA4FC1"/>
    <w:rsid w:val="00FA5E5D"/>
    <w:rsid w:val="00FB0B99"/>
    <w:rsid w:val="00FB0D95"/>
    <w:rsid w:val="00FB248E"/>
    <w:rsid w:val="00FB3B88"/>
    <w:rsid w:val="00FB4CBE"/>
    <w:rsid w:val="00FB5960"/>
    <w:rsid w:val="00FB666D"/>
    <w:rsid w:val="00FC54B0"/>
    <w:rsid w:val="00FC6060"/>
    <w:rsid w:val="00FC753B"/>
    <w:rsid w:val="00FC755A"/>
    <w:rsid w:val="00FD34FF"/>
    <w:rsid w:val="00FD3992"/>
    <w:rsid w:val="00FD3FC6"/>
    <w:rsid w:val="00FD51F7"/>
    <w:rsid w:val="00FD5FAB"/>
    <w:rsid w:val="00FD6CBE"/>
    <w:rsid w:val="00FD7784"/>
    <w:rsid w:val="00FE3591"/>
    <w:rsid w:val="00FE3985"/>
    <w:rsid w:val="00FE45EB"/>
    <w:rsid w:val="00FE4D99"/>
    <w:rsid w:val="00FE682F"/>
    <w:rsid w:val="00FE78F6"/>
    <w:rsid w:val="00FF01B0"/>
    <w:rsid w:val="00FF02B0"/>
    <w:rsid w:val="00FF1C73"/>
    <w:rsid w:val="00FF3144"/>
    <w:rsid w:val="00FF4A4D"/>
    <w:rsid w:val="00FF7545"/>
    <w:rsid w:val="00FF7A2B"/>
    <w:rsid w:val="00FF7A33"/>
    <w:rsid w:val="00FF7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885272D"/>
  <w15:docId w15:val="{FF7FF3B7-956F-42A1-9EBA-1E8A6C20A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2D648A"/>
    <w:pPr>
      <w:spacing w:before="120" w:line="288" w:lineRule="auto"/>
      <w:jc w:val="both"/>
    </w:pPr>
    <w:rPr>
      <w:rFonts w:ascii="Arial" w:hAnsi="Arial"/>
      <w:sz w:val="24"/>
      <w:szCs w:val="24"/>
    </w:rPr>
  </w:style>
  <w:style w:type="paragraph" w:styleId="Ttulo1">
    <w:name w:val="heading 1"/>
    <w:basedOn w:val="Normal"/>
    <w:next w:val="Normal"/>
    <w:qFormat/>
    <w:rsid w:val="00E63468"/>
    <w:pPr>
      <w:keepNext/>
      <w:numPr>
        <w:numId w:val="2"/>
      </w:numPr>
      <w:pBdr>
        <w:top w:val="single" w:sz="18" w:space="1" w:color="auto"/>
        <w:bottom w:val="single" w:sz="18" w:space="1" w:color="auto"/>
      </w:pBdr>
      <w:outlineLvl w:val="0"/>
    </w:pPr>
    <w:rPr>
      <w:b/>
      <w:kern w:val="32"/>
      <w:sz w:val="32"/>
    </w:rPr>
  </w:style>
  <w:style w:type="paragraph" w:styleId="Ttulo2">
    <w:name w:val="heading 2"/>
    <w:basedOn w:val="Normal"/>
    <w:next w:val="Normal"/>
    <w:qFormat/>
    <w:rsid w:val="00E63468"/>
    <w:pPr>
      <w:keepNext/>
      <w:numPr>
        <w:ilvl w:val="1"/>
        <w:numId w:val="2"/>
      </w:numPr>
      <w:spacing w:before="0" w:after="120"/>
      <w:outlineLvl w:val="1"/>
    </w:pPr>
    <w:rPr>
      <w:rFonts w:ascii="Arial (W1)" w:hAnsi="Arial (W1)"/>
      <w:b/>
      <w:sz w:val="28"/>
    </w:rPr>
  </w:style>
  <w:style w:type="paragraph" w:styleId="Ttulo3">
    <w:name w:val="heading 3"/>
    <w:basedOn w:val="Normal"/>
    <w:next w:val="Normal"/>
    <w:qFormat/>
    <w:rsid w:val="00E63468"/>
    <w:pPr>
      <w:keepNext/>
      <w:numPr>
        <w:ilvl w:val="2"/>
        <w:numId w:val="2"/>
      </w:numPr>
      <w:spacing w:before="240" w:after="60"/>
      <w:ind w:left="720"/>
      <w:outlineLvl w:val="2"/>
    </w:pPr>
  </w:style>
  <w:style w:type="paragraph" w:styleId="Ttulo4">
    <w:name w:val="heading 4"/>
    <w:basedOn w:val="Normal"/>
    <w:next w:val="Normal"/>
    <w:qFormat/>
    <w:rsid w:val="00E63468"/>
    <w:pPr>
      <w:keepNext/>
      <w:numPr>
        <w:ilvl w:val="3"/>
        <w:numId w:val="2"/>
      </w:numPr>
      <w:outlineLvl w:val="3"/>
    </w:pPr>
    <w:rPr>
      <w:b/>
    </w:rPr>
  </w:style>
  <w:style w:type="paragraph" w:styleId="Ttulo5">
    <w:name w:val="heading 5"/>
    <w:basedOn w:val="Normal"/>
    <w:qFormat/>
    <w:rsid w:val="00E63468"/>
    <w:pPr>
      <w:numPr>
        <w:ilvl w:val="4"/>
        <w:numId w:val="2"/>
      </w:numPr>
      <w:spacing w:before="0" w:line="240" w:lineRule="auto"/>
      <w:outlineLvl w:val="4"/>
    </w:pPr>
    <w:rPr>
      <w:b/>
      <w:i/>
      <w:lang w:val="en-US"/>
    </w:rPr>
  </w:style>
  <w:style w:type="paragraph" w:styleId="Ttulo6">
    <w:name w:val="heading 6"/>
    <w:basedOn w:val="Normal"/>
    <w:next w:val="Normal"/>
    <w:qFormat/>
    <w:rsid w:val="00E63468"/>
    <w:pPr>
      <w:keepNext/>
      <w:numPr>
        <w:ilvl w:val="5"/>
        <w:numId w:val="2"/>
      </w:numPr>
      <w:jc w:val="center"/>
      <w:outlineLvl w:val="5"/>
    </w:pPr>
    <w:rPr>
      <w:b/>
    </w:rPr>
  </w:style>
  <w:style w:type="paragraph" w:styleId="Ttulo7">
    <w:name w:val="heading 7"/>
    <w:basedOn w:val="Normal"/>
    <w:next w:val="Normal"/>
    <w:link w:val="Ttulo7Char"/>
    <w:unhideWhenUsed/>
    <w:qFormat/>
    <w:rsid w:val="0076411E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nhideWhenUsed/>
    <w:qFormat/>
    <w:rsid w:val="0076411E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nhideWhenUsed/>
    <w:qFormat/>
    <w:rsid w:val="0076411E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E63468"/>
    <w:pPr>
      <w:tabs>
        <w:tab w:val="center" w:pos="4320"/>
        <w:tab w:val="right" w:pos="8640"/>
      </w:tabs>
    </w:pPr>
  </w:style>
  <w:style w:type="paragraph" w:styleId="Rodap">
    <w:name w:val="footer"/>
    <w:basedOn w:val="Normal"/>
    <w:link w:val="RodapChar"/>
    <w:uiPriority w:val="99"/>
    <w:rsid w:val="00E63468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rsid w:val="00E63468"/>
  </w:style>
  <w:style w:type="paragraph" w:styleId="Recuodecorpodetexto">
    <w:name w:val="Body Text Indent"/>
    <w:basedOn w:val="Normal"/>
    <w:rsid w:val="00E63468"/>
    <w:pPr>
      <w:ind w:firstLine="720"/>
    </w:pPr>
    <w:rPr>
      <w:szCs w:val="20"/>
    </w:rPr>
  </w:style>
  <w:style w:type="paragraph" w:customStyle="1" w:styleId="infoblue">
    <w:name w:val="infoblue"/>
    <w:basedOn w:val="Normal"/>
    <w:next w:val="Normal"/>
    <w:rsid w:val="00E63468"/>
    <w:pPr>
      <w:spacing w:before="0" w:line="240" w:lineRule="auto"/>
    </w:pPr>
    <w:rPr>
      <w:rFonts w:ascii="Verdana" w:hAnsi="Verdana"/>
      <w:i/>
      <w:color w:val="0000FF"/>
      <w:lang w:eastAsia="en-US"/>
    </w:rPr>
  </w:style>
  <w:style w:type="paragraph" w:styleId="Corpodetexto">
    <w:name w:val="Body Text"/>
    <w:basedOn w:val="Normal"/>
    <w:link w:val="CorpodetextoChar"/>
    <w:rsid w:val="00E63468"/>
    <w:rPr>
      <w:color w:val="0000FF"/>
    </w:rPr>
  </w:style>
  <w:style w:type="paragraph" w:styleId="Sumrio1">
    <w:name w:val="toc 1"/>
    <w:basedOn w:val="Normal"/>
    <w:next w:val="Normal"/>
    <w:autoRedefine/>
    <w:uiPriority w:val="39"/>
    <w:rsid w:val="00E63468"/>
    <w:pPr>
      <w:spacing w:after="120"/>
      <w:jc w:val="left"/>
    </w:pPr>
    <w:rPr>
      <w:b/>
    </w:rPr>
  </w:style>
  <w:style w:type="paragraph" w:styleId="Sumrio2">
    <w:name w:val="toc 2"/>
    <w:basedOn w:val="Normal"/>
    <w:next w:val="Normal"/>
    <w:autoRedefine/>
    <w:uiPriority w:val="39"/>
    <w:rsid w:val="000138AD"/>
    <w:pPr>
      <w:tabs>
        <w:tab w:val="left" w:pos="880"/>
        <w:tab w:val="right" w:leader="dot" w:pos="9019"/>
      </w:tabs>
      <w:spacing w:before="0"/>
      <w:jc w:val="left"/>
    </w:pPr>
    <w:rPr>
      <w:rFonts w:ascii="Arial (W1)" w:hAnsi="Arial (W1)"/>
      <w:noProof/>
      <w:sz w:val="20"/>
    </w:rPr>
  </w:style>
  <w:style w:type="paragraph" w:styleId="Sumrio3">
    <w:name w:val="toc 3"/>
    <w:basedOn w:val="Normal"/>
    <w:next w:val="Normal"/>
    <w:autoRedefine/>
    <w:uiPriority w:val="39"/>
    <w:rsid w:val="00E63468"/>
    <w:pPr>
      <w:spacing w:before="0"/>
      <w:ind w:left="440"/>
      <w:jc w:val="left"/>
    </w:pPr>
    <w:rPr>
      <w:sz w:val="20"/>
    </w:rPr>
  </w:style>
  <w:style w:type="paragraph" w:styleId="Sumrio4">
    <w:name w:val="toc 4"/>
    <w:basedOn w:val="Normal"/>
    <w:next w:val="Normal"/>
    <w:autoRedefine/>
    <w:uiPriority w:val="39"/>
    <w:rsid w:val="00E63468"/>
    <w:pPr>
      <w:spacing w:before="0"/>
      <w:ind w:left="660"/>
      <w:jc w:val="left"/>
    </w:pPr>
    <w:rPr>
      <w:rFonts w:ascii="Times New Roman" w:hAnsi="Times New Roman"/>
      <w:sz w:val="18"/>
    </w:rPr>
  </w:style>
  <w:style w:type="paragraph" w:styleId="Sumrio5">
    <w:name w:val="toc 5"/>
    <w:basedOn w:val="Normal"/>
    <w:next w:val="Normal"/>
    <w:autoRedefine/>
    <w:uiPriority w:val="39"/>
    <w:rsid w:val="00E63468"/>
    <w:pPr>
      <w:spacing w:before="0"/>
      <w:ind w:left="880"/>
      <w:jc w:val="left"/>
    </w:pPr>
    <w:rPr>
      <w:rFonts w:ascii="Times New Roman" w:hAnsi="Times New Roman"/>
      <w:sz w:val="18"/>
    </w:rPr>
  </w:style>
  <w:style w:type="paragraph" w:styleId="Sumrio6">
    <w:name w:val="toc 6"/>
    <w:basedOn w:val="Normal"/>
    <w:next w:val="Normal"/>
    <w:autoRedefine/>
    <w:uiPriority w:val="39"/>
    <w:rsid w:val="00E63468"/>
    <w:pPr>
      <w:spacing w:before="0"/>
      <w:ind w:left="1100"/>
      <w:jc w:val="left"/>
    </w:pPr>
    <w:rPr>
      <w:rFonts w:ascii="Times New Roman" w:hAnsi="Times New Roman"/>
      <w:sz w:val="18"/>
    </w:rPr>
  </w:style>
  <w:style w:type="paragraph" w:styleId="Sumrio7">
    <w:name w:val="toc 7"/>
    <w:basedOn w:val="Normal"/>
    <w:next w:val="Normal"/>
    <w:autoRedefine/>
    <w:uiPriority w:val="39"/>
    <w:rsid w:val="00E63468"/>
    <w:pPr>
      <w:spacing w:before="0"/>
      <w:ind w:left="1320"/>
      <w:jc w:val="left"/>
    </w:pPr>
    <w:rPr>
      <w:rFonts w:ascii="Times New Roman" w:hAnsi="Times New Roman"/>
      <w:sz w:val="18"/>
    </w:rPr>
  </w:style>
  <w:style w:type="paragraph" w:styleId="Sumrio8">
    <w:name w:val="toc 8"/>
    <w:basedOn w:val="Normal"/>
    <w:next w:val="Normal"/>
    <w:autoRedefine/>
    <w:uiPriority w:val="39"/>
    <w:rsid w:val="00E63468"/>
    <w:pPr>
      <w:spacing w:before="0"/>
      <w:ind w:left="1540"/>
      <w:jc w:val="left"/>
    </w:pPr>
    <w:rPr>
      <w:rFonts w:ascii="Times New Roman" w:hAnsi="Times New Roman"/>
      <w:sz w:val="18"/>
    </w:rPr>
  </w:style>
  <w:style w:type="paragraph" w:styleId="Sumrio9">
    <w:name w:val="toc 9"/>
    <w:basedOn w:val="Normal"/>
    <w:next w:val="Normal"/>
    <w:autoRedefine/>
    <w:uiPriority w:val="39"/>
    <w:rsid w:val="00E63468"/>
    <w:pPr>
      <w:spacing w:before="0"/>
      <w:ind w:left="1760"/>
      <w:jc w:val="left"/>
    </w:pPr>
    <w:rPr>
      <w:rFonts w:ascii="Times New Roman" w:hAnsi="Times New Roman"/>
      <w:sz w:val="18"/>
    </w:rPr>
  </w:style>
  <w:style w:type="character" w:styleId="Hyperlink">
    <w:name w:val="Hyperlink"/>
    <w:basedOn w:val="Fontepargpadro"/>
    <w:uiPriority w:val="99"/>
    <w:rsid w:val="00E63468"/>
    <w:rPr>
      <w:color w:val="0000FF"/>
      <w:u w:val="single"/>
    </w:rPr>
  </w:style>
  <w:style w:type="character" w:styleId="HiperlinkVisitado">
    <w:name w:val="FollowedHyperlink"/>
    <w:basedOn w:val="Fontepargpadro"/>
    <w:rsid w:val="00E63468"/>
    <w:rPr>
      <w:color w:val="800080"/>
      <w:u w:val="single"/>
    </w:rPr>
  </w:style>
  <w:style w:type="paragraph" w:customStyle="1" w:styleId="Comentarios">
    <w:name w:val="Comentarios"/>
    <w:basedOn w:val="Normal"/>
    <w:rsid w:val="00E63468"/>
    <w:pPr>
      <w:keepLines/>
      <w:widowControl w:val="0"/>
      <w:spacing w:before="0" w:line="240" w:lineRule="auto"/>
    </w:pPr>
    <w:rPr>
      <w:i/>
      <w:color w:val="808080"/>
      <w:sz w:val="20"/>
    </w:rPr>
  </w:style>
  <w:style w:type="paragraph" w:customStyle="1" w:styleId="Tabletext">
    <w:name w:val="Tabletext"/>
    <w:basedOn w:val="Normal"/>
    <w:rsid w:val="00E63468"/>
    <w:pPr>
      <w:keepLines/>
      <w:widowControl w:val="0"/>
      <w:spacing w:before="0" w:line="240" w:lineRule="auto"/>
      <w:jc w:val="left"/>
    </w:pPr>
    <w:rPr>
      <w:sz w:val="20"/>
      <w:lang w:val="en-US"/>
    </w:rPr>
  </w:style>
  <w:style w:type="paragraph" w:customStyle="1" w:styleId="Tabletitle">
    <w:name w:val="Tabletitle"/>
    <w:basedOn w:val="Normal"/>
    <w:rsid w:val="00E63468"/>
    <w:pPr>
      <w:spacing w:before="0" w:line="240" w:lineRule="auto"/>
      <w:jc w:val="left"/>
    </w:pPr>
    <w:rPr>
      <w:b/>
      <w:sz w:val="20"/>
    </w:rPr>
  </w:style>
  <w:style w:type="paragraph" w:customStyle="1" w:styleId="InfoBlue0">
    <w:name w:val="InfoBlue"/>
    <w:basedOn w:val="Normal"/>
    <w:next w:val="Corpodetexto"/>
    <w:rsid w:val="00E63468"/>
    <w:pPr>
      <w:widowControl w:val="0"/>
      <w:suppressAutoHyphens/>
      <w:spacing w:before="0" w:after="120" w:line="240" w:lineRule="atLeast"/>
      <w:jc w:val="left"/>
    </w:pPr>
    <w:rPr>
      <w:rFonts w:ascii="Times New Roman" w:hAnsi="Times New Roman"/>
      <w:sz w:val="20"/>
      <w:szCs w:val="20"/>
    </w:rPr>
  </w:style>
  <w:style w:type="paragraph" w:styleId="NormalWeb">
    <w:name w:val="Normal (Web)"/>
    <w:basedOn w:val="Normal"/>
    <w:uiPriority w:val="99"/>
    <w:rsid w:val="00E63468"/>
    <w:pPr>
      <w:spacing w:before="100" w:beforeAutospacing="1" w:after="100" w:afterAutospacing="1" w:line="240" w:lineRule="auto"/>
      <w:jc w:val="left"/>
    </w:pPr>
    <w:rPr>
      <w:rFonts w:ascii="Arial Unicode MS" w:eastAsia="Arial Unicode MS" w:hAnsi="Arial Unicode MS" w:cs="Arial Unicode MS"/>
    </w:rPr>
  </w:style>
  <w:style w:type="paragraph" w:styleId="Recuodecorpodetexto2">
    <w:name w:val="Body Text Indent 2"/>
    <w:basedOn w:val="Normal"/>
    <w:rsid w:val="00E63468"/>
    <w:pPr>
      <w:ind w:left="283"/>
    </w:pPr>
    <w:rPr>
      <w:color w:val="0000FF"/>
    </w:rPr>
  </w:style>
  <w:style w:type="paragraph" w:styleId="Textodebalo">
    <w:name w:val="Balloon Text"/>
    <w:basedOn w:val="Normal"/>
    <w:link w:val="TextodebaloChar"/>
    <w:rsid w:val="00F95F28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F95F28"/>
    <w:rPr>
      <w:rFonts w:ascii="Tahoma" w:hAnsi="Tahoma" w:cs="Tahoma"/>
      <w:sz w:val="16"/>
      <w:szCs w:val="16"/>
      <w:lang w:val="pt-PT"/>
    </w:rPr>
  </w:style>
  <w:style w:type="paragraph" w:styleId="PargrafodaLista">
    <w:name w:val="List Paragraph"/>
    <w:basedOn w:val="Normal"/>
    <w:uiPriority w:val="34"/>
    <w:qFormat/>
    <w:rsid w:val="00021A54"/>
    <w:pPr>
      <w:ind w:left="720"/>
      <w:contextualSpacing/>
    </w:pPr>
  </w:style>
  <w:style w:type="table" w:styleId="Tabelacomgrade">
    <w:name w:val="Table Grid"/>
    <w:basedOn w:val="Tabelanormal"/>
    <w:rsid w:val="00A823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o">
    <w:name w:val="Revision"/>
    <w:hidden/>
    <w:uiPriority w:val="99"/>
    <w:semiHidden/>
    <w:rsid w:val="001B6839"/>
    <w:rPr>
      <w:rFonts w:ascii="Arial" w:hAnsi="Arial"/>
      <w:sz w:val="22"/>
      <w:szCs w:val="24"/>
      <w:lang w:val="pt-PT"/>
    </w:rPr>
  </w:style>
  <w:style w:type="paragraph" w:styleId="MapadoDocumento">
    <w:name w:val="Document Map"/>
    <w:basedOn w:val="Normal"/>
    <w:link w:val="MapadoDocumentoChar"/>
    <w:rsid w:val="0095300D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rsid w:val="0095300D"/>
    <w:rPr>
      <w:rFonts w:ascii="Tahoma" w:hAnsi="Tahoma" w:cs="Tahoma"/>
      <w:sz w:val="16"/>
      <w:szCs w:val="16"/>
      <w:lang w:val="pt-PT"/>
    </w:rPr>
  </w:style>
  <w:style w:type="character" w:customStyle="1" w:styleId="Estilo15pt">
    <w:name w:val="Estilo 15 pt"/>
    <w:basedOn w:val="Fontepargpadro"/>
    <w:rsid w:val="004A3330"/>
    <w:rPr>
      <w:sz w:val="30"/>
    </w:rPr>
  </w:style>
  <w:style w:type="character" w:customStyle="1" w:styleId="RodapChar">
    <w:name w:val="Rodapé Char"/>
    <w:basedOn w:val="Fontepargpadro"/>
    <w:link w:val="Rodap"/>
    <w:uiPriority w:val="99"/>
    <w:rsid w:val="00F701F7"/>
    <w:rPr>
      <w:rFonts w:ascii="Arial" w:hAnsi="Arial"/>
      <w:sz w:val="22"/>
      <w:szCs w:val="24"/>
      <w:lang w:val="pt-PT"/>
    </w:rPr>
  </w:style>
  <w:style w:type="character" w:styleId="nfase">
    <w:name w:val="Emphasis"/>
    <w:basedOn w:val="Fontepargpadro"/>
    <w:uiPriority w:val="20"/>
    <w:qFormat/>
    <w:rsid w:val="00EF14FC"/>
    <w:rPr>
      <w:i/>
      <w:iCs/>
    </w:rPr>
  </w:style>
  <w:style w:type="character" w:customStyle="1" w:styleId="Ttulo7Char">
    <w:name w:val="Título 7 Char"/>
    <w:basedOn w:val="Fontepargpadro"/>
    <w:link w:val="Ttulo7"/>
    <w:rsid w:val="0076411E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Ttulo8Char">
    <w:name w:val="Título 8 Char"/>
    <w:basedOn w:val="Fontepargpadro"/>
    <w:link w:val="Ttulo8"/>
    <w:rsid w:val="0076411E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Ttulo9Char">
    <w:name w:val="Título 9 Char"/>
    <w:basedOn w:val="Fontepargpadro"/>
    <w:link w:val="Ttulo9"/>
    <w:rsid w:val="0076411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styleId="Refdecomentrio">
    <w:name w:val="annotation reference"/>
    <w:basedOn w:val="Fontepargpadro"/>
    <w:rsid w:val="00F43C3A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F43C3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rsid w:val="00F43C3A"/>
    <w:rPr>
      <w:rFonts w:ascii="Arial" w:hAnsi="Arial"/>
      <w:lang w:val="pt-PT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F43C3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F43C3A"/>
    <w:rPr>
      <w:rFonts w:ascii="Arial" w:hAnsi="Arial"/>
      <w:b/>
      <w:bCs/>
      <w:lang w:val="pt-PT"/>
    </w:rPr>
  </w:style>
  <w:style w:type="character" w:customStyle="1" w:styleId="j-jk9ej-pjvnoc">
    <w:name w:val="j-jk9ej-pjvnoc"/>
    <w:basedOn w:val="Fontepargpadro"/>
    <w:rsid w:val="00697F76"/>
  </w:style>
  <w:style w:type="character" w:customStyle="1" w:styleId="CabealhoChar">
    <w:name w:val="Cabeçalho Char"/>
    <w:basedOn w:val="Fontepargpadro"/>
    <w:link w:val="Cabealho"/>
    <w:rsid w:val="00B10220"/>
    <w:rPr>
      <w:rFonts w:ascii="Arial" w:hAnsi="Arial"/>
      <w:sz w:val="24"/>
      <w:szCs w:val="24"/>
    </w:rPr>
  </w:style>
  <w:style w:type="paragraph" w:customStyle="1" w:styleId="HeaderEven">
    <w:name w:val="Header Even"/>
    <w:basedOn w:val="SemEspaamento"/>
    <w:qFormat/>
    <w:rsid w:val="00C62E17"/>
    <w:pPr>
      <w:pBdr>
        <w:bottom w:val="single" w:sz="4" w:space="1" w:color="4F81BD" w:themeColor="accent1"/>
      </w:pBdr>
      <w:jc w:val="left"/>
    </w:pPr>
    <w:rPr>
      <w:rFonts w:asciiTheme="minorHAnsi" w:eastAsiaTheme="minorEastAsia" w:hAnsiTheme="minorHAnsi" w:cstheme="minorBidi"/>
      <w:b/>
      <w:bCs/>
      <w:color w:val="1F497D" w:themeColor="text2"/>
      <w:sz w:val="20"/>
      <w:szCs w:val="23"/>
      <w:lang w:eastAsia="fr-FR"/>
    </w:rPr>
  </w:style>
  <w:style w:type="paragraph" w:styleId="SemEspaamento">
    <w:name w:val="No Spacing"/>
    <w:uiPriority w:val="1"/>
    <w:qFormat/>
    <w:rsid w:val="00C62E17"/>
    <w:pPr>
      <w:jc w:val="both"/>
    </w:pPr>
    <w:rPr>
      <w:rFonts w:ascii="Arial" w:hAnsi="Arial"/>
      <w:sz w:val="24"/>
      <w:szCs w:val="24"/>
    </w:rPr>
  </w:style>
  <w:style w:type="paragraph" w:styleId="Subttulo">
    <w:name w:val="Subtitle"/>
    <w:basedOn w:val="Normal"/>
    <w:next w:val="Normal"/>
    <w:link w:val="SubttuloChar"/>
    <w:qFormat/>
    <w:rsid w:val="008603A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tuloChar">
    <w:name w:val="Subtítulo Char"/>
    <w:basedOn w:val="Fontepargpadro"/>
    <w:link w:val="Subttulo"/>
    <w:rsid w:val="008603A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egenda">
    <w:name w:val="caption"/>
    <w:basedOn w:val="Normal"/>
    <w:next w:val="Normal"/>
    <w:unhideWhenUsed/>
    <w:qFormat/>
    <w:rsid w:val="00AB5BC6"/>
    <w:pPr>
      <w:spacing w:before="0" w:after="200" w:line="240" w:lineRule="auto"/>
    </w:pPr>
    <w:rPr>
      <w:b/>
      <w:bCs/>
      <w:color w:val="4F81BD" w:themeColor="accent1"/>
      <w:sz w:val="18"/>
      <w:szCs w:val="18"/>
    </w:rPr>
  </w:style>
  <w:style w:type="paragraph" w:customStyle="1" w:styleId="fake">
    <w:name w:val="fake"/>
    <w:basedOn w:val="Normal"/>
    <w:rsid w:val="00B129EE"/>
    <w:pPr>
      <w:spacing w:before="100" w:beforeAutospacing="1" w:after="100" w:afterAutospacing="1" w:line="240" w:lineRule="auto"/>
      <w:jc w:val="left"/>
    </w:pPr>
    <w:rPr>
      <w:rFonts w:ascii="Times New Roman" w:hAnsi="Times New Roman"/>
    </w:rPr>
  </w:style>
  <w:style w:type="character" w:styleId="Forte">
    <w:name w:val="Strong"/>
    <w:basedOn w:val="Fontepargpadro"/>
    <w:uiPriority w:val="22"/>
    <w:qFormat/>
    <w:rsid w:val="00B129EE"/>
    <w:rPr>
      <w:b/>
      <w:bCs/>
    </w:rPr>
  </w:style>
  <w:style w:type="paragraph" w:styleId="Corpodetexto3">
    <w:name w:val="Body Text 3"/>
    <w:basedOn w:val="Normal"/>
    <w:link w:val="Corpodetexto3Char"/>
    <w:rsid w:val="00785532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rsid w:val="00785532"/>
    <w:rPr>
      <w:rFonts w:ascii="Arial" w:hAnsi="Arial"/>
      <w:sz w:val="16"/>
      <w:szCs w:val="16"/>
    </w:rPr>
  </w:style>
  <w:style w:type="character" w:customStyle="1" w:styleId="CorpodetextoChar">
    <w:name w:val="Corpo de texto Char"/>
    <w:basedOn w:val="Fontepargpadro"/>
    <w:link w:val="Corpodetexto"/>
    <w:rsid w:val="00504AA6"/>
    <w:rPr>
      <w:rFonts w:ascii="Arial" w:hAnsi="Arial"/>
      <w:color w:val="0000FF"/>
      <w:sz w:val="24"/>
      <w:szCs w:val="24"/>
    </w:rPr>
  </w:style>
  <w:style w:type="paragraph" w:styleId="Ttulo">
    <w:name w:val="Title"/>
    <w:basedOn w:val="Normal"/>
    <w:next w:val="Normal"/>
    <w:link w:val="TtuloChar"/>
    <w:qFormat/>
    <w:rsid w:val="00A51C4F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rsid w:val="00A51C4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40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84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43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6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0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5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5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1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2175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85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4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5432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33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8651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6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5.xml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NULL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NULL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NUL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dor\Meus%20documentos\Projetos\Carrefour\Documento%20de%20Visa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DD157A-EF1A-48DB-8394-8E467479A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Documento de Visao</Template>
  <TotalTime>0</TotalTime>
  <Pages>6</Pages>
  <Words>510</Words>
  <Characters>2756</Characters>
  <Application>Microsoft Office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&lt;Nome do Projeto&gt;</vt:lpstr>
      <vt:lpstr>&lt;Nome do Projeto&gt;</vt:lpstr>
    </vt:vector>
  </TitlesOfParts>
  <Company>Federal Case</Company>
  <LinksUpToDate>false</LinksUpToDate>
  <CharactersWithSpaces>3260</CharactersWithSpaces>
  <SharedDoc>false</SharedDoc>
  <HLinks>
    <vt:vector size="156" baseType="variant">
      <vt:variant>
        <vt:i4>1966129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_Toc127934463</vt:lpwstr>
      </vt:variant>
      <vt:variant>
        <vt:i4>1966129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_Toc127934463</vt:lpwstr>
      </vt:variant>
      <vt:variant>
        <vt:i4>1966129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_Toc127934462</vt:lpwstr>
      </vt:variant>
      <vt:variant>
        <vt:i4>1966129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_Toc127934461</vt:lpwstr>
      </vt:variant>
      <vt:variant>
        <vt:i4>1966129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_Toc127934460</vt:lpwstr>
      </vt:variant>
      <vt:variant>
        <vt:i4>1900593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_Toc127934459</vt:lpwstr>
      </vt:variant>
      <vt:variant>
        <vt:i4>1900593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_Toc127934458</vt:lpwstr>
      </vt:variant>
      <vt:variant>
        <vt:i4>1900593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_Toc127934457</vt:lpwstr>
      </vt:variant>
      <vt:variant>
        <vt:i4>1835057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_Toc127934449</vt:lpwstr>
      </vt:variant>
      <vt:variant>
        <vt:i4>1835057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_Toc127934449</vt:lpwstr>
      </vt:variant>
      <vt:variant>
        <vt:i4>1835057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_Toc127934448</vt:lpwstr>
      </vt:variant>
      <vt:variant>
        <vt:i4>1835057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_Toc127934447</vt:lpwstr>
      </vt:variant>
      <vt:variant>
        <vt:i4>1835057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_Toc127934446</vt:lpwstr>
      </vt:variant>
      <vt:variant>
        <vt:i4>1835057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_Toc127934445</vt:lpwstr>
      </vt:variant>
      <vt:variant>
        <vt:i4>1835057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_Toc127934444</vt:lpwstr>
      </vt:variant>
      <vt:variant>
        <vt:i4>1835057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_Toc127934443</vt:lpwstr>
      </vt:variant>
      <vt:variant>
        <vt:i4>1835057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_Toc127934442</vt:lpwstr>
      </vt:variant>
      <vt:variant>
        <vt:i4>1835057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_Toc127934441</vt:lpwstr>
      </vt:variant>
      <vt:variant>
        <vt:i4>1835057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_Toc127934440</vt:lpwstr>
      </vt:variant>
      <vt:variant>
        <vt:i4>1769521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_Toc127934439</vt:lpwstr>
      </vt:variant>
      <vt:variant>
        <vt:i4>1769521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_Toc127934438</vt:lpwstr>
      </vt:variant>
      <vt:variant>
        <vt:i4>1769521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_Toc127934437</vt:lpwstr>
      </vt:variant>
      <vt:variant>
        <vt:i4>1769521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_Toc127934436</vt:lpwstr>
      </vt:variant>
      <vt:variant>
        <vt:i4>1769521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_Toc127934435</vt:lpwstr>
      </vt:variant>
      <vt:variant>
        <vt:i4>1769521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_Toc127934434</vt:lpwstr>
      </vt:variant>
      <vt:variant>
        <vt:i4>1769521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_Toc127934433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&lt;Nome do Projeto&gt;</dc:title>
  <dc:creator>Administrator</dc:creator>
  <cp:lastModifiedBy>marceloscavonedr@gmail.com</cp:lastModifiedBy>
  <cp:revision>2</cp:revision>
  <cp:lastPrinted>2013-03-05T16:34:00Z</cp:lastPrinted>
  <dcterms:created xsi:type="dcterms:W3CDTF">2019-09-11T02:39:00Z</dcterms:created>
  <dcterms:modified xsi:type="dcterms:W3CDTF">2019-09-11T02:39:00Z</dcterms:modified>
</cp:coreProperties>
</file>